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3073F4F0" w:rsidR="00CB60F5" w:rsidRPr="00CB60F5" w:rsidRDefault="00E31A19" w:rsidP="00CB60F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P</w:t>
            </w:r>
            <w:r w:rsidR="008E07FA">
              <w:rPr>
                <w:b/>
                <w:bCs/>
                <w:spacing w:val="28"/>
                <w:kern w:val="1"/>
                <w:sz w:val="34"/>
                <w:szCs w:val="34"/>
              </w:rPr>
              <w:t>A</w:t>
            </w:r>
            <w:r>
              <w:rPr>
                <w:b/>
                <w:bCs/>
                <w:spacing w:val="28"/>
                <w:kern w:val="1"/>
                <w:sz w:val="34"/>
                <w:szCs w:val="34"/>
              </w:rPr>
              <w:t>1 Report</w:t>
            </w:r>
            <w:r w:rsidR="008E07FA">
              <w:rPr>
                <w:b/>
                <w:bCs/>
                <w:spacing w:val="28"/>
                <w:kern w:val="1"/>
                <w:sz w:val="34"/>
                <w:szCs w:val="34"/>
              </w:rPr>
              <w:t xml:space="preserve">: Implementation and Evaluation of Logistic and </w:t>
            </w:r>
            <w:proofErr w:type="spellStart"/>
            <w:r w:rsidR="008E07FA">
              <w:rPr>
                <w:b/>
                <w:bCs/>
                <w:spacing w:val="28"/>
                <w:kern w:val="1"/>
                <w:sz w:val="34"/>
                <w:szCs w:val="34"/>
              </w:rPr>
              <w:t>Softmax</w:t>
            </w:r>
            <w:proofErr w:type="spellEnd"/>
            <w:r w:rsidR="008E07FA">
              <w:rPr>
                <w:b/>
                <w:bCs/>
                <w:spacing w:val="28"/>
                <w:kern w:val="1"/>
                <w:sz w:val="34"/>
                <w:szCs w:val="34"/>
              </w:rPr>
              <w:t xml:space="preserve"> Regression Classifier on various Human Facial Expressions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4F2F9BCA"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proofErr w:type="spellStart"/>
      <w:r w:rsidR="00E31A19">
        <w:rPr>
          <w:b/>
          <w:bCs/>
          <w:spacing w:val="5"/>
          <w:kern w:val="1"/>
        </w:rPr>
        <w:t>Huimin</w:t>
      </w:r>
      <w:proofErr w:type="spellEnd"/>
      <w:r w:rsidR="00E31A19">
        <w:rPr>
          <w:b/>
          <w:bCs/>
          <w:spacing w:val="5"/>
          <w:kern w:val="1"/>
        </w:rPr>
        <w:t xml:space="preserve"> Zeng</w:t>
      </w:r>
      <w:r>
        <w:rPr>
          <w:b/>
          <w:bCs/>
          <w:spacing w:val="5"/>
          <w:kern w:val="1"/>
          <w:vertAlign w:val="superscript"/>
        </w:rPr>
        <w:tab/>
      </w:r>
      <w:proofErr w:type="spellStart"/>
      <w:r w:rsidR="00E31A19">
        <w:rPr>
          <w:b/>
          <w:bCs/>
          <w:spacing w:val="5"/>
          <w:kern w:val="1"/>
        </w:rPr>
        <w:t>Zhenrui</w:t>
      </w:r>
      <w:proofErr w:type="spellEnd"/>
      <w:r w:rsidR="00E31A19">
        <w:rPr>
          <w:b/>
          <w:bCs/>
          <w:spacing w:val="5"/>
          <w:kern w:val="1"/>
        </w:rPr>
        <w:t xml:space="preserve"> Yue</w:t>
      </w:r>
    </w:p>
    <w:p w14:paraId="3A5177DF" w14:textId="5F6F6CA6"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Computer Science</w:t>
      </w:r>
      <w:r w:rsidR="00E31A19">
        <w:rPr>
          <w:spacing w:val="5"/>
          <w:kern w:val="1"/>
        </w:rPr>
        <w:t xml:space="preserve"> &amp; Engineering</w:t>
      </w:r>
      <w:r>
        <w:rPr>
          <w:spacing w:val="5"/>
          <w:kern w:val="1"/>
        </w:rPr>
        <w:tab/>
      </w:r>
      <w:r w:rsidR="00E31A19">
        <w:rPr>
          <w:spacing w:val="5"/>
          <w:kern w:val="1"/>
        </w:rPr>
        <w:t>Computer Science &amp; Engineering</w:t>
      </w:r>
    </w:p>
    <w:p w14:paraId="62708731" w14:textId="4B39040E"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31A19">
        <w:rPr>
          <w:spacing w:val="5"/>
          <w:kern w:val="1"/>
        </w:rPr>
        <w:t>UC San Diego</w:t>
      </w:r>
      <w:r>
        <w:rPr>
          <w:spacing w:val="5"/>
          <w:kern w:val="1"/>
        </w:rPr>
        <w:tab/>
      </w:r>
      <w:r w:rsidR="00E31A19">
        <w:rPr>
          <w:spacing w:val="5"/>
          <w:kern w:val="1"/>
        </w:rPr>
        <w:t>UC San Diego</w:t>
      </w:r>
    </w:p>
    <w:p w14:paraId="1AC8CEDD" w14:textId="5DBB0CAA" w:rsidR="00E31A19" w:rsidRPr="00E31A19"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E31A19" w:rsidRPr="00E31A19">
        <w:rPr>
          <w:spacing w:val="5"/>
          <w:kern w:val="1"/>
        </w:rPr>
        <w:t>La Jolla, CA 92093</w:t>
      </w:r>
      <w:r>
        <w:rPr>
          <w:spacing w:val="5"/>
          <w:kern w:val="1"/>
        </w:rPr>
        <w:tab/>
      </w:r>
      <w:r w:rsidR="00E31A19" w:rsidRPr="00E31A19">
        <w:rPr>
          <w:spacing w:val="5"/>
          <w:kern w:val="1"/>
        </w:rPr>
        <w:t>La Jolla, CA 92093</w:t>
      </w:r>
    </w:p>
    <w:p w14:paraId="0B276A54" w14:textId="40A73D2A" w:rsidR="002D0824" w:rsidRPr="00E31A19"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r>
      <w:r w:rsidR="00E31A19" w:rsidRPr="00E31A19">
        <w:rPr>
          <w:i/>
          <w:iCs/>
          <w:spacing w:val="5"/>
          <w:kern w:val="1"/>
        </w:rPr>
        <w:t>zenghuimin@yahoo.com</w:t>
      </w:r>
      <w:r w:rsidR="00E31A19" w:rsidRPr="00E31A19">
        <w:rPr>
          <w:rStyle w:val="a4"/>
          <w:i/>
          <w:iCs/>
          <w:spacing w:val="5"/>
          <w:kern w:val="1"/>
          <w:u w:val="none"/>
        </w:rPr>
        <w:tab/>
      </w:r>
      <w:r w:rsidR="00E31A19" w:rsidRPr="00E31A19">
        <w:rPr>
          <w:i/>
          <w:iCs/>
          <w:spacing w:val="5"/>
          <w:kern w:val="1"/>
        </w:rPr>
        <w:t>yuezrhb@g</w:t>
      </w:r>
      <w:r w:rsidR="00E31A19">
        <w:rPr>
          <w:i/>
          <w:iCs/>
          <w:spacing w:val="5"/>
          <w:kern w:val="1"/>
        </w:rPr>
        <w:t>mail.com</w:t>
      </w:r>
      <w:r w:rsidRPr="00E31A19">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035C2208"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Th</w:t>
      </w:r>
      <w:r w:rsidR="00E31A19">
        <w:rPr>
          <w:spacing w:val="5"/>
          <w:kern w:val="1"/>
        </w:rPr>
        <w:t>is document is the report of the first programming assignment (PA1) in CSE</w:t>
      </w:r>
      <w:r w:rsidR="008C195B">
        <w:rPr>
          <w:spacing w:val="5"/>
          <w:kern w:val="1"/>
        </w:rPr>
        <w:t xml:space="preserve"> </w:t>
      </w:r>
      <w:r w:rsidR="00E31A19">
        <w:rPr>
          <w:spacing w:val="5"/>
          <w:kern w:val="1"/>
        </w:rPr>
        <w:t xml:space="preserve">253 </w:t>
      </w:r>
      <w:r w:rsidR="00E31A19" w:rsidRPr="00E31A19">
        <w:rPr>
          <w:spacing w:val="5"/>
          <w:kern w:val="1"/>
        </w:rPr>
        <w:t>Neural Networks/Pattern Recognition</w:t>
      </w:r>
      <w:r w:rsidR="00E31A19">
        <w:rPr>
          <w:spacing w:val="5"/>
          <w:kern w:val="1"/>
        </w:rPr>
        <w:t xml:space="preserve"> at UC San Diego in Winter 2020</w:t>
      </w:r>
      <w:r w:rsidR="00F927A2">
        <w:rPr>
          <w:spacing w:val="5"/>
          <w:kern w:val="1"/>
        </w:rPr>
        <w:t xml:space="preserve"> by </w:t>
      </w:r>
      <w:proofErr w:type="spellStart"/>
      <w:r w:rsidR="00F927A2">
        <w:rPr>
          <w:spacing w:val="5"/>
          <w:kern w:val="1"/>
        </w:rPr>
        <w:t>Huimin</w:t>
      </w:r>
      <w:proofErr w:type="spellEnd"/>
      <w:r w:rsidR="00F927A2">
        <w:rPr>
          <w:spacing w:val="5"/>
          <w:kern w:val="1"/>
        </w:rPr>
        <w:t xml:space="preserve"> Zeng and </w:t>
      </w:r>
      <w:proofErr w:type="spellStart"/>
      <w:r w:rsidR="00F927A2">
        <w:rPr>
          <w:spacing w:val="5"/>
          <w:kern w:val="1"/>
        </w:rPr>
        <w:t>Zhenrui</w:t>
      </w:r>
      <w:proofErr w:type="spellEnd"/>
      <w:r w:rsidR="00F927A2">
        <w:rPr>
          <w:spacing w:val="5"/>
          <w:kern w:val="1"/>
        </w:rPr>
        <w:t xml:space="preserve"> Yue</w:t>
      </w:r>
      <w:r w:rsidR="00E31A19">
        <w:rPr>
          <w:spacing w:val="5"/>
          <w:kern w:val="1"/>
        </w:rPr>
        <w:t>. The report</w:t>
      </w:r>
      <w:r w:rsidR="008C195B">
        <w:rPr>
          <w:spacing w:val="5"/>
          <w:kern w:val="1"/>
        </w:rPr>
        <w:t xml:space="preserve"> is based on the requirements of the problems in the assignment and</w:t>
      </w:r>
      <w:r w:rsidR="00E31A19">
        <w:rPr>
          <w:spacing w:val="5"/>
          <w:kern w:val="1"/>
        </w:rPr>
        <w:t xml:space="preserve"> contains four</w:t>
      </w:r>
      <w:r w:rsidR="00E31A19" w:rsidRPr="00E31A19">
        <w:rPr>
          <w:spacing w:val="5"/>
          <w:kern w:val="1"/>
        </w:rPr>
        <w:t xml:space="preserve"> sections for the</w:t>
      </w:r>
      <w:r w:rsidR="00F927A2">
        <w:rPr>
          <w:spacing w:val="5"/>
          <w:kern w:val="1"/>
        </w:rPr>
        <w:t xml:space="preserve"> three</w:t>
      </w:r>
      <w:r w:rsidR="00E31A19" w:rsidRPr="00E31A19">
        <w:rPr>
          <w:spacing w:val="5"/>
          <w:kern w:val="1"/>
        </w:rPr>
        <w:t xml:space="preserve"> programming </w:t>
      </w:r>
      <w:r w:rsidR="00E31A19">
        <w:rPr>
          <w:spacing w:val="5"/>
          <w:kern w:val="1"/>
        </w:rPr>
        <w:t xml:space="preserve">problems and the individual contributions of each </w:t>
      </w:r>
      <w:r w:rsidR="008C195B">
        <w:rPr>
          <w:spacing w:val="5"/>
          <w:kern w:val="1"/>
        </w:rPr>
        <w:t xml:space="preserve">team </w:t>
      </w:r>
      <w:r w:rsidR="00E31A19">
        <w:rPr>
          <w:spacing w:val="5"/>
          <w:kern w:val="1"/>
        </w:rPr>
        <w:t xml:space="preserve">member in this </w:t>
      </w:r>
      <w:r w:rsidR="008C195B">
        <w:rPr>
          <w:spacing w:val="5"/>
          <w:kern w:val="1"/>
        </w:rPr>
        <w:t>group</w:t>
      </w:r>
      <w:r w:rsidR="00E31A19" w:rsidRPr="00E31A19">
        <w:rPr>
          <w:spacing w:val="5"/>
          <w:kern w:val="1"/>
        </w:rPr>
        <w:t>.</w:t>
      </w:r>
    </w:p>
    <w:p w14:paraId="1DC0F80D" w14:textId="3AB5B6B9" w:rsidR="00E31A19" w:rsidRDefault="00E31A19">
      <w:pPr>
        <w:widowControl w:val="0"/>
        <w:autoSpaceDE w:val="0"/>
        <w:autoSpaceDN w:val="0"/>
        <w:adjustRightInd w:val="0"/>
        <w:spacing w:before="120" w:after="100" w:line="226" w:lineRule="auto"/>
        <w:ind w:left="720" w:right="720"/>
        <w:jc w:val="both"/>
        <w:rPr>
          <w:spacing w:val="5"/>
          <w:kern w:val="1"/>
        </w:rPr>
      </w:pPr>
      <w:r>
        <w:rPr>
          <w:rFonts w:hint="eastAsia"/>
          <w:spacing w:val="5"/>
          <w:kern w:val="1"/>
        </w:rPr>
        <w:t>I</w:t>
      </w:r>
      <w:r>
        <w:rPr>
          <w:spacing w:val="5"/>
          <w:kern w:val="1"/>
        </w:rPr>
        <w:t>n this report,</w:t>
      </w:r>
      <w:r w:rsidR="00F927A2">
        <w:rPr>
          <w:spacing w:val="5"/>
          <w:kern w:val="1"/>
        </w:rPr>
        <w:t xml:space="preserve"> we first described the provided dataset and its preprocessing: </w:t>
      </w:r>
      <w:r w:rsidR="00F927A2" w:rsidRPr="00F927A2">
        <w:rPr>
          <w:spacing w:val="5"/>
          <w:kern w:val="1"/>
        </w:rPr>
        <w:t>Extended Cohn-</w:t>
      </w:r>
      <w:proofErr w:type="spellStart"/>
      <w:r w:rsidR="00F927A2" w:rsidRPr="00F927A2">
        <w:rPr>
          <w:spacing w:val="5"/>
          <w:kern w:val="1"/>
        </w:rPr>
        <w:t>Kanade</w:t>
      </w:r>
      <w:proofErr w:type="spellEnd"/>
      <w:r w:rsidR="00F927A2" w:rsidRPr="00F927A2">
        <w:rPr>
          <w:spacing w:val="5"/>
          <w:kern w:val="1"/>
        </w:rPr>
        <w:t xml:space="preserve"> Dataset (CK+)</w:t>
      </w:r>
      <w:r w:rsidR="008E07FA">
        <w:rPr>
          <w:spacing w:val="5"/>
          <w:kern w:val="1"/>
        </w:rPr>
        <w:t xml:space="preserve"> [1]</w:t>
      </w:r>
      <w:r w:rsidR="00F927A2">
        <w:rPr>
          <w:spacing w:val="5"/>
          <w:kern w:val="1"/>
        </w:rPr>
        <w:t xml:space="preserve">, which consists of various pictures of human faces with different emotions. With preprocessed data, we implemented the </w:t>
      </w:r>
      <w:r w:rsidR="00ED4DB4">
        <w:rPr>
          <w:spacing w:val="5"/>
          <w:kern w:val="1"/>
        </w:rPr>
        <w:t>cross-validation</w:t>
      </w:r>
      <w:r w:rsidR="00F927A2">
        <w:rPr>
          <w:spacing w:val="5"/>
          <w:kern w:val="1"/>
        </w:rPr>
        <w:t xml:space="preserve"> procedure to </w:t>
      </w:r>
      <w:r w:rsidR="00ED4DB4">
        <w:rPr>
          <w:spacing w:val="5"/>
          <w:kern w:val="1"/>
        </w:rPr>
        <w:t>avoid overfitting, then, P</w:t>
      </w:r>
      <w:r w:rsidR="00ED4DB4" w:rsidRPr="00ED4DB4">
        <w:rPr>
          <w:spacing w:val="5"/>
          <w:kern w:val="1"/>
        </w:rPr>
        <w:t xml:space="preserve">rincipal </w:t>
      </w:r>
      <w:r w:rsidR="00ED4DB4">
        <w:rPr>
          <w:spacing w:val="5"/>
          <w:kern w:val="1"/>
        </w:rPr>
        <w:t>C</w:t>
      </w:r>
      <w:r w:rsidR="00ED4DB4" w:rsidRPr="00ED4DB4">
        <w:rPr>
          <w:spacing w:val="5"/>
          <w:kern w:val="1"/>
        </w:rPr>
        <w:t>omponents Analysis</w:t>
      </w:r>
      <w:r w:rsidR="00ED4DB4">
        <w:rPr>
          <w:spacing w:val="5"/>
          <w:kern w:val="1"/>
        </w:rPr>
        <w:t xml:space="preserve"> (PCA) was applied to the dataset to reduce the dimensions of input data. In the following sections, we first developed a l</w:t>
      </w:r>
      <w:r w:rsidR="00ED4DB4" w:rsidRPr="00ED4DB4">
        <w:rPr>
          <w:spacing w:val="5"/>
          <w:kern w:val="1"/>
        </w:rPr>
        <w:t xml:space="preserve">ogistic </w:t>
      </w:r>
      <w:r w:rsidR="00ED4DB4">
        <w:rPr>
          <w:spacing w:val="5"/>
          <w:kern w:val="1"/>
        </w:rPr>
        <w:t>r</w:t>
      </w:r>
      <w:r w:rsidR="00ED4DB4" w:rsidRPr="00ED4DB4">
        <w:rPr>
          <w:spacing w:val="5"/>
          <w:kern w:val="1"/>
        </w:rPr>
        <w:t>egression</w:t>
      </w:r>
      <w:r w:rsidR="00ED4DB4">
        <w:rPr>
          <w:spacing w:val="5"/>
          <w:kern w:val="1"/>
        </w:rPr>
        <w:t xml:space="preserve"> classifier with </w:t>
      </w:r>
      <w:r w:rsidR="00ED4DB4" w:rsidRPr="00ED4DB4">
        <w:rPr>
          <w:spacing w:val="5"/>
          <w:kern w:val="1"/>
        </w:rPr>
        <w:t>Batch Gradient Descent</w:t>
      </w:r>
      <w:r w:rsidR="00ED4DB4">
        <w:rPr>
          <w:spacing w:val="5"/>
          <w:kern w:val="1"/>
        </w:rPr>
        <w:t xml:space="preserve"> and </w:t>
      </w:r>
      <w:r w:rsidR="00ED4DB4" w:rsidRPr="00ED4DB4">
        <w:rPr>
          <w:spacing w:val="5"/>
          <w:kern w:val="1"/>
        </w:rPr>
        <w:t>Stochastic Gradient Descent</w:t>
      </w:r>
      <w:r w:rsidR="00ED4DB4">
        <w:rPr>
          <w:spacing w:val="5"/>
          <w:kern w:val="1"/>
        </w:rPr>
        <w:t xml:space="preserve">, the classifier was trained with the processed facial expressions and its performance on the dataset was evaluated and visualized in the report. A </w:t>
      </w:r>
      <w:proofErr w:type="spellStart"/>
      <w:r w:rsidR="00ED4DB4">
        <w:rPr>
          <w:spacing w:val="5"/>
          <w:kern w:val="1"/>
        </w:rPr>
        <w:t>s</w:t>
      </w:r>
      <w:r w:rsidR="00ED4DB4" w:rsidRPr="00ED4DB4">
        <w:rPr>
          <w:spacing w:val="5"/>
          <w:kern w:val="1"/>
        </w:rPr>
        <w:t>oftmax</w:t>
      </w:r>
      <w:proofErr w:type="spellEnd"/>
      <w:r w:rsidR="00ED4DB4" w:rsidRPr="00ED4DB4">
        <w:rPr>
          <w:spacing w:val="5"/>
          <w:kern w:val="1"/>
        </w:rPr>
        <w:t xml:space="preserve"> </w:t>
      </w:r>
      <w:r w:rsidR="00ED4DB4">
        <w:rPr>
          <w:spacing w:val="5"/>
          <w:kern w:val="1"/>
        </w:rPr>
        <w:t>r</w:t>
      </w:r>
      <w:r w:rsidR="00ED4DB4" w:rsidRPr="00ED4DB4">
        <w:rPr>
          <w:spacing w:val="5"/>
          <w:kern w:val="1"/>
        </w:rPr>
        <w:t>egression</w:t>
      </w:r>
      <w:r w:rsidR="000A3CDC">
        <w:rPr>
          <w:spacing w:val="5"/>
          <w:kern w:val="1"/>
        </w:rPr>
        <w:t xml:space="preserve"> classifier</w:t>
      </w:r>
      <w:r w:rsidR="00ED4DB4">
        <w:rPr>
          <w:spacing w:val="5"/>
          <w:kern w:val="1"/>
        </w:rPr>
        <w:t xml:space="preserve"> was also implemented to </w:t>
      </w:r>
      <w:r w:rsidR="000A3CDC">
        <w:rPr>
          <w:spacing w:val="5"/>
          <w:kern w:val="1"/>
        </w:rPr>
        <w:t xml:space="preserve">classify all given emotions: anger, disgust, fear, happiness, sadness and surprise, the section also evaluates the </w:t>
      </w:r>
      <w:proofErr w:type="spellStart"/>
      <w:r w:rsidR="000A3CDC">
        <w:rPr>
          <w:spacing w:val="5"/>
          <w:kern w:val="1"/>
        </w:rPr>
        <w:t>softmax</w:t>
      </w:r>
      <w:proofErr w:type="spellEnd"/>
      <w:r w:rsidR="000A3CDC">
        <w:rPr>
          <w:spacing w:val="5"/>
          <w:kern w:val="1"/>
        </w:rPr>
        <w:t xml:space="preserve"> classifier and represents its performances visually. Finally, the last section </w:t>
      </w:r>
      <w:r w:rsidR="000A3CDC" w:rsidRPr="000A3CDC">
        <w:rPr>
          <w:spacing w:val="5"/>
          <w:kern w:val="1"/>
        </w:rPr>
        <w:t>address</w:t>
      </w:r>
      <w:r w:rsidR="000A3CDC">
        <w:rPr>
          <w:spacing w:val="5"/>
          <w:kern w:val="1"/>
        </w:rPr>
        <w:t>es the individual contributions to this programming assignment.</w:t>
      </w:r>
    </w:p>
    <w:p w14:paraId="6EADDA92" w14:textId="4C000D18" w:rsidR="00E31A19" w:rsidRDefault="00E31A19">
      <w:pPr>
        <w:widowControl w:val="0"/>
        <w:autoSpaceDE w:val="0"/>
        <w:autoSpaceDN w:val="0"/>
        <w:adjustRightInd w:val="0"/>
        <w:spacing w:before="120" w:after="100" w:line="226" w:lineRule="auto"/>
        <w:ind w:left="720" w:right="720"/>
        <w:jc w:val="both"/>
        <w:rPr>
          <w:spacing w:val="5"/>
          <w:kern w:val="1"/>
        </w:rPr>
      </w:pPr>
    </w:p>
    <w:p w14:paraId="39032D22" w14:textId="60BA6FA0" w:rsidR="00E31A19" w:rsidRPr="00E31A19" w:rsidRDefault="00E31A19">
      <w:pPr>
        <w:widowControl w:val="0"/>
        <w:autoSpaceDE w:val="0"/>
        <w:autoSpaceDN w:val="0"/>
        <w:adjustRightInd w:val="0"/>
        <w:spacing w:before="120" w:after="100" w:line="226" w:lineRule="auto"/>
        <w:ind w:left="720" w:right="720"/>
        <w:jc w:val="both"/>
        <w:rPr>
          <w:b/>
          <w:bCs/>
          <w:spacing w:val="5"/>
          <w:kern w:val="1"/>
        </w:rPr>
      </w:pPr>
      <w:r w:rsidRPr="00E31A19">
        <w:rPr>
          <w:b/>
          <w:bCs/>
          <w:spacing w:val="5"/>
          <w:kern w:val="1"/>
        </w:rPr>
        <w:t xml:space="preserve">The abstract should summarize briefly what you did, and the best percent correct you got on each </w:t>
      </w:r>
      <w:proofErr w:type="gramStart"/>
      <w:r w:rsidRPr="00E31A19">
        <w:rPr>
          <w:b/>
          <w:bCs/>
          <w:spacing w:val="5"/>
          <w:kern w:val="1"/>
        </w:rPr>
        <w:t>problem</w:t>
      </w:r>
      <w:r>
        <w:rPr>
          <w:b/>
          <w:bCs/>
          <w:spacing w:val="5"/>
          <w:kern w:val="1"/>
        </w:rPr>
        <w:t xml:space="preserve"> !!!!!!!!!!</w:t>
      </w:r>
      <w:r w:rsidR="000A3CDC">
        <w:rPr>
          <w:b/>
          <w:bCs/>
          <w:spacing w:val="5"/>
          <w:kern w:val="1"/>
        </w:rPr>
        <w:t>!!!!!!!!!!!!!!!!!!!!!!!!!!!</w:t>
      </w:r>
      <w:proofErr w:type="gramEnd"/>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575AFD3B"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0A3CDC">
        <w:rPr>
          <w:b/>
          <w:bCs/>
          <w:spacing w:val="24"/>
          <w:kern w:val="1"/>
          <w:sz w:val="24"/>
          <w:szCs w:val="24"/>
        </w:rPr>
        <w:t>Data</w:t>
      </w:r>
      <w:r w:rsidR="008E07FA">
        <w:rPr>
          <w:b/>
          <w:bCs/>
          <w:spacing w:val="24"/>
          <w:kern w:val="1"/>
          <w:sz w:val="24"/>
          <w:szCs w:val="24"/>
        </w:rPr>
        <w:t xml:space="preserve"> Preprocessing</w:t>
      </w:r>
      <w:r w:rsidR="000A3CDC">
        <w:rPr>
          <w:b/>
          <w:bCs/>
          <w:spacing w:val="24"/>
          <w:kern w:val="1"/>
          <w:sz w:val="24"/>
          <w:szCs w:val="24"/>
        </w:rPr>
        <w:t>, Cross-Validation and PCA</w:t>
      </w:r>
    </w:p>
    <w:p w14:paraId="0F9299C3" w14:textId="1F5D47AB" w:rsidR="002D0824" w:rsidRDefault="000A3CDC">
      <w:pPr>
        <w:widowControl w:val="0"/>
        <w:autoSpaceDE w:val="0"/>
        <w:autoSpaceDN w:val="0"/>
        <w:adjustRightInd w:val="0"/>
        <w:spacing w:before="120" w:line="226" w:lineRule="auto"/>
        <w:jc w:val="both"/>
        <w:rPr>
          <w:spacing w:val="5"/>
          <w:kern w:val="1"/>
        </w:rPr>
      </w:pPr>
      <w:r>
        <w:rPr>
          <w:spacing w:val="5"/>
          <w:kern w:val="1"/>
        </w:rPr>
        <w:t>Th</w:t>
      </w:r>
      <w:r w:rsidR="008E07FA">
        <w:rPr>
          <w:spacing w:val="5"/>
          <w:kern w:val="1"/>
        </w:rPr>
        <w:t>e first section contains three subsections: the dataset preprocessing and two basic methods adopted in this assignment: Cross-Validation and Principal Component Analysis</w:t>
      </w:r>
      <w:r w:rsidR="002D0824">
        <w:rPr>
          <w:spacing w:val="5"/>
          <w:kern w:val="1"/>
        </w:rPr>
        <w:t>.</w:t>
      </w:r>
    </w:p>
    <w:p w14:paraId="06217A47" w14:textId="77777777" w:rsidR="002D0824" w:rsidRDefault="002D0824">
      <w:pPr>
        <w:widowControl w:val="0"/>
        <w:autoSpaceDE w:val="0"/>
        <w:autoSpaceDN w:val="0"/>
        <w:adjustRightInd w:val="0"/>
        <w:rPr>
          <w:spacing w:val="5"/>
          <w:kern w:val="1"/>
        </w:rPr>
      </w:pPr>
    </w:p>
    <w:p w14:paraId="4C576D65" w14:textId="0F1FA575" w:rsidR="008C195B" w:rsidRPr="008C195B" w:rsidRDefault="002D0824" w:rsidP="008C195B">
      <w:pPr>
        <w:widowControl w:val="0"/>
        <w:autoSpaceDE w:val="0"/>
        <w:autoSpaceDN w:val="0"/>
        <w:adjustRightInd w:val="0"/>
        <w:rPr>
          <w:b/>
          <w:bCs/>
          <w:spacing w:val="24"/>
          <w:kern w:val="1"/>
        </w:rPr>
      </w:pPr>
      <w:r>
        <w:rPr>
          <w:b/>
          <w:bCs/>
          <w:spacing w:val="24"/>
          <w:kern w:val="1"/>
        </w:rPr>
        <w:t>1.1</w:t>
      </w:r>
      <w:r>
        <w:rPr>
          <w:b/>
          <w:bCs/>
          <w:spacing w:val="24"/>
          <w:kern w:val="1"/>
        </w:rPr>
        <w:tab/>
      </w:r>
      <w:r w:rsidR="008E07FA">
        <w:rPr>
          <w:b/>
          <w:bCs/>
          <w:spacing w:val="24"/>
          <w:kern w:val="1"/>
        </w:rPr>
        <w:t>Data Preprocessing</w:t>
      </w:r>
    </w:p>
    <w:p w14:paraId="1286C6C1" w14:textId="0EAF691B" w:rsidR="008C195B" w:rsidRDefault="008C195B">
      <w:pPr>
        <w:widowControl w:val="0"/>
        <w:autoSpaceDE w:val="0"/>
        <w:autoSpaceDN w:val="0"/>
        <w:adjustRightInd w:val="0"/>
        <w:spacing w:before="120" w:line="226" w:lineRule="auto"/>
        <w:jc w:val="both"/>
        <w:rPr>
          <w:spacing w:val="5"/>
          <w:kern w:val="1"/>
        </w:rPr>
      </w:pPr>
      <w:r>
        <w:rPr>
          <w:spacing w:val="5"/>
          <w:kern w:val="1"/>
        </w:rPr>
        <w:t xml:space="preserve">The </w:t>
      </w:r>
      <w:r w:rsidRPr="008C195B">
        <w:rPr>
          <w:spacing w:val="5"/>
          <w:kern w:val="1"/>
        </w:rPr>
        <w:t>Extended Cohn-</w:t>
      </w:r>
      <w:proofErr w:type="spellStart"/>
      <w:r w:rsidRPr="008C195B">
        <w:rPr>
          <w:spacing w:val="5"/>
          <w:kern w:val="1"/>
        </w:rPr>
        <w:t>Kanade</w:t>
      </w:r>
      <w:proofErr w:type="spellEnd"/>
      <w:r w:rsidRPr="008C195B">
        <w:rPr>
          <w:spacing w:val="5"/>
          <w:kern w:val="1"/>
        </w:rPr>
        <w:t xml:space="preserve"> Dataset (CK+) </w:t>
      </w:r>
      <w:r>
        <w:rPr>
          <w:spacing w:val="5"/>
          <w:kern w:val="1"/>
        </w:rPr>
        <w:t xml:space="preserve">was introduced in the first assignment to train and evaluate our regression model, CK+ was released by various researchers from </w:t>
      </w:r>
      <w:r w:rsidRPr="008C195B">
        <w:rPr>
          <w:spacing w:val="5"/>
          <w:kern w:val="1"/>
        </w:rPr>
        <w:t>Disney Research</w:t>
      </w:r>
      <w:r>
        <w:rPr>
          <w:spacing w:val="5"/>
          <w:kern w:val="1"/>
        </w:rPr>
        <w:t xml:space="preserve"> in 2010 based on</w:t>
      </w:r>
      <w:r w:rsidRPr="008C195B">
        <w:rPr>
          <w:spacing w:val="5"/>
          <w:kern w:val="1"/>
        </w:rPr>
        <w:t xml:space="preserve"> Cohn-</w:t>
      </w:r>
      <w:proofErr w:type="spellStart"/>
      <w:r w:rsidRPr="008C195B">
        <w:rPr>
          <w:spacing w:val="5"/>
          <w:kern w:val="1"/>
        </w:rPr>
        <w:t>Kanade</w:t>
      </w:r>
      <w:proofErr w:type="spellEnd"/>
      <w:r w:rsidRPr="008C195B">
        <w:rPr>
          <w:spacing w:val="5"/>
          <w:kern w:val="1"/>
        </w:rPr>
        <w:t xml:space="preserve"> (CK) database</w:t>
      </w:r>
      <w:r>
        <w:rPr>
          <w:spacing w:val="5"/>
          <w:kern w:val="1"/>
        </w:rPr>
        <w:t xml:space="preserve"> in 2010</w:t>
      </w:r>
      <w:r w:rsidR="008055A9">
        <w:rPr>
          <w:spacing w:val="5"/>
          <w:kern w:val="1"/>
        </w:rPr>
        <w:t xml:space="preserve">. The dataset contains pictures of human facial expressions that represent visual information of seven emotions: angry, disgust, fear, happy, sadness, surprise and contempt. CK+ was tested and validated </w:t>
      </w:r>
      <w:r>
        <w:rPr>
          <w:spacing w:val="5"/>
          <w:kern w:val="1"/>
        </w:rPr>
        <w:t>for the purpose of detecting different emotions</w:t>
      </w:r>
      <w:r w:rsidR="008055A9">
        <w:rPr>
          <w:spacing w:val="5"/>
          <w:kern w:val="1"/>
        </w:rPr>
        <w:t xml:space="preserve">, it also provides two baseline models and their performances using respectively </w:t>
      </w:r>
      <w:r w:rsidR="008055A9" w:rsidRPr="008055A9">
        <w:rPr>
          <w:spacing w:val="5"/>
          <w:kern w:val="1"/>
        </w:rPr>
        <w:t>Active Appearance Model</w:t>
      </w:r>
      <w:r w:rsidR="008055A9">
        <w:rPr>
          <w:spacing w:val="5"/>
          <w:kern w:val="1"/>
        </w:rPr>
        <w:t xml:space="preserve"> </w:t>
      </w:r>
      <w:r w:rsidR="008055A9" w:rsidRPr="008055A9">
        <w:rPr>
          <w:spacing w:val="5"/>
          <w:kern w:val="1"/>
        </w:rPr>
        <w:t xml:space="preserve">and linear support vector </w:t>
      </w:r>
      <w:r w:rsidR="008055A9" w:rsidRPr="008055A9">
        <w:rPr>
          <w:spacing w:val="5"/>
          <w:kern w:val="1"/>
        </w:rPr>
        <w:lastRenderedPageBreak/>
        <w:t>machine</w:t>
      </w:r>
      <w:r w:rsidR="008055A9">
        <w:rPr>
          <w:spacing w:val="5"/>
          <w:kern w:val="1"/>
        </w:rPr>
        <w:t xml:space="preserve"> [1].</w:t>
      </w:r>
    </w:p>
    <w:p w14:paraId="170A3368" w14:textId="03A1871E" w:rsidR="008C195B" w:rsidRDefault="008055A9">
      <w:pPr>
        <w:widowControl w:val="0"/>
        <w:autoSpaceDE w:val="0"/>
        <w:autoSpaceDN w:val="0"/>
        <w:adjustRightInd w:val="0"/>
        <w:spacing w:before="120" w:line="226" w:lineRule="auto"/>
        <w:jc w:val="both"/>
        <w:rPr>
          <w:spacing w:val="5"/>
          <w:kern w:val="1"/>
        </w:rPr>
      </w:pPr>
      <w:r>
        <w:rPr>
          <w:spacing w:val="5"/>
          <w:kern w:val="1"/>
        </w:rPr>
        <w:t>The image data</w:t>
      </w:r>
      <w:r w:rsidR="00CE439F">
        <w:rPr>
          <w:spacing w:val="5"/>
          <w:kern w:val="1"/>
        </w:rPr>
        <w:t xml:space="preserve"> from CL+</w:t>
      </w:r>
      <w:r>
        <w:rPr>
          <w:spacing w:val="5"/>
          <w:kern w:val="1"/>
        </w:rPr>
        <w:t xml:space="preserve"> was</w:t>
      </w:r>
      <w:r w:rsidR="00CE439F">
        <w:rPr>
          <w:spacing w:val="5"/>
          <w:kern w:val="1"/>
        </w:rPr>
        <w:t xml:space="preserve"> provided in both resized and aligned form from the assignment files</w:t>
      </w:r>
      <w:r>
        <w:rPr>
          <w:spacing w:val="5"/>
          <w:kern w:val="1"/>
        </w:rPr>
        <w:t xml:space="preserve"> and </w:t>
      </w:r>
      <w:r w:rsidR="00CE439F">
        <w:rPr>
          <w:spacing w:val="5"/>
          <w:kern w:val="1"/>
        </w:rPr>
        <w:t>should be first</w:t>
      </w:r>
      <w:r>
        <w:rPr>
          <w:spacing w:val="5"/>
          <w:kern w:val="1"/>
        </w:rPr>
        <w:t xml:space="preserve"> preprocessed by the data loader </w:t>
      </w:r>
      <w:r w:rsidR="00CE439F">
        <w:rPr>
          <w:spacing w:val="5"/>
          <w:kern w:val="1"/>
        </w:rPr>
        <w:t>given</w:t>
      </w:r>
      <w:r>
        <w:rPr>
          <w:spacing w:val="5"/>
          <w:kern w:val="1"/>
        </w:rPr>
        <w:t xml:space="preserve"> in the assignment</w:t>
      </w:r>
      <w:r w:rsidR="00CE439F">
        <w:rPr>
          <w:spacing w:val="5"/>
          <w:kern w:val="1"/>
        </w:rPr>
        <w:t xml:space="preserve"> code. </w:t>
      </w:r>
      <w:r w:rsidR="00CE439F">
        <w:rPr>
          <w:rFonts w:hint="eastAsia"/>
          <w:spacing w:val="5"/>
          <w:kern w:val="1"/>
        </w:rPr>
        <w:t>T</w:t>
      </w:r>
      <w:r w:rsidR="00CE439F">
        <w:rPr>
          <w:spacing w:val="5"/>
          <w:kern w:val="1"/>
        </w:rPr>
        <w:t>he aligned data are processed images of aligned human faces in all seven emotions whereas the resized folder has</w:t>
      </w:r>
      <w:r w:rsidR="00D46840">
        <w:rPr>
          <w:spacing w:val="5"/>
          <w:kern w:val="1"/>
        </w:rPr>
        <w:t xml:space="preserve"> resized images only available in two emotions: happiness and anger. </w:t>
      </w:r>
      <w:r w:rsidR="00CE439F">
        <w:rPr>
          <w:spacing w:val="5"/>
          <w:kern w:val="1"/>
        </w:rPr>
        <w:t>The</w:t>
      </w:r>
      <w:r w:rsidR="00D46840">
        <w:rPr>
          <w:spacing w:val="5"/>
          <w:kern w:val="1"/>
        </w:rPr>
        <w:t xml:space="preserve"> assignment</w:t>
      </w:r>
      <w:r w:rsidR="00CE439F">
        <w:rPr>
          <w:spacing w:val="5"/>
          <w:kern w:val="1"/>
        </w:rPr>
        <w:t xml:space="preserve"> code provides a few functions that automatically loads images from either aligned or resized folder and returns a dictionary with the emotions as keys</w:t>
      </w:r>
      <w:r w:rsidR="00D46840">
        <w:rPr>
          <w:spacing w:val="5"/>
          <w:kern w:val="1"/>
        </w:rPr>
        <w:t xml:space="preserve"> and a list of images as values</w:t>
      </w:r>
      <w:r w:rsidR="00CE439F">
        <w:rPr>
          <w:spacing w:val="5"/>
          <w:kern w:val="1"/>
        </w:rPr>
        <w:t xml:space="preserve">, </w:t>
      </w:r>
      <w:r w:rsidR="00D46840">
        <w:rPr>
          <w:spacing w:val="5"/>
          <w:kern w:val="1"/>
        </w:rPr>
        <w:t>the code</w:t>
      </w:r>
      <w:r w:rsidR="00CE439F">
        <w:rPr>
          <w:spacing w:val="5"/>
          <w:kern w:val="1"/>
        </w:rPr>
        <w:t xml:space="preserve"> also provides function that creates a balanced image set</w:t>
      </w:r>
      <w:r w:rsidR="00D46840">
        <w:rPr>
          <w:spacing w:val="5"/>
          <w:kern w:val="1"/>
        </w:rPr>
        <w:t xml:space="preserve"> for the specified emotions and function that help to display an image based on matrix values.</w:t>
      </w:r>
    </w:p>
    <w:p w14:paraId="642DBE6B" w14:textId="77777777" w:rsidR="002D0824" w:rsidRDefault="002D0824">
      <w:pPr>
        <w:widowControl w:val="0"/>
        <w:autoSpaceDE w:val="0"/>
        <w:autoSpaceDN w:val="0"/>
        <w:adjustRightInd w:val="0"/>
        <w:spacing w:before="120" w:line="226" w:lineRule="auto"/>
        <w:jc w:val="both"/>
        <w:rPr>
          <w:spacing w:val="5"/>
          <w:kern w:val="1"/>
        </w:rPr>
      </w:pPr>
    </w:p>
    <w:p w14:paraId="51822851" w14:textId="77777777" w:rsidR="008E07FA" w:rsidRDefault="008E07FA" w:rsidP="008E07FA">
      <w:pPr>
        <w:widowControl w:val="0"/>
        <w:autoSpaceDE w:val="0"/>
        <w:autoSpaceDN w:val="0"/>
        <w:adjustRightInd w:val="0"/>
        <w:rPr>
          <w:b/>
          <w:bCs/>
          <w:spacing w:val="24"/>
          <w:kern w:val="1"/>
        </w:rPr>
      </w:pPr>
      <w:r>
        <w:rPr>
          <w:b/>
          <w:bCs/>
          <w:spacing w:val="24"/>
          <w:kern w:val="1"/>
        </w:rPr>
        <w:t xml:space="preserve">1.2 </w:t>
      </w:r>
      <w:r>
        <w:rPr>
          <w:b/>
          <w:bCs/>
          <w:spacing w:val="24"/>
          <w:kern w:val="1"/>
        </w:rPr>
        <w:tab/>
        <w:t>Cross-Validation</w:t>
      </w:r>
    </w:p>
    <w:p w14:paraId="084DC09B" w14:textId="3E78CCB2" w:rsidR="00D46840" w:rsidRDefault="00D46840" w:rsidP="00D46840">
      <w:pPr>
        <w:widowControl w:val="0"/>
        <w:autoSpaceDE w:val="0"/>
        <w:autoSpaceDN w:val="0"/>
        <w:adjustRightInd w:val="0"/>
        <w:spacing w:before="120" w:line="226" w:lineRule="auto"/>
        <w:jc w:val="both"/>
        <w:rPr>
          <w:spacing w:val="5"/>
          <w:kern w:val="1"/>
        </w:rPr>
      </w:pPr>
      <w:r>
        <w:rPr>
          <w:rFonts w:hint="eastAsia"/>
          <w:spacing w:val="5"/>
          <w:kern w:val="1"/>
        </w:rPr>
        <w:t>B</w:t>
      </w:r>
      <w:r>
        <w:rPr>
          <w:spacing w:val="5"/>
          <w:kern w:val="1"/>
        </w:rPr>
        <w:t>efore the data could be trained as input of a machine learning model, we first implemented cross validation, a widely adopted validation technique that splits data into different folds</w:t>
      </w:r>
      <w:r w:rsidR="008818E3">
        <w:rPr>
          <w:spacing w:val="5"/>
          <w:kern w:val="1"/>
        </w:rPr>
        <w:t>, so that some of the folds could be used to train a mathematical model and the rest</w:t>
      </w:r>
      <w:r w:rsidR="00192EBB">
        <w:rPr>
          <w:spacing w:val="5"/>
          <w:kern w:val="1"/>
        </w:rPr>
        <w:t xml:space="preserve"> folds</w:t>
      </w:r>
      <w:r w:rsidR="008818E3">
        <w:rPr>
          <w:spacing w:val="5"/>
          <w:kern w:val="1"/>
        </w:rPr>
        <w:t xml:space="preserve"> to test and validate the model. Different combinations of training and testing folds could give a</w:t>
      </w:r>
      <w:r w:rsidR="00192EBB">
        <w:rPr>
          <w:spacing w:val="5"/>
          <w:kern w:val="1"/>
        </w:rPr>
        <w:t xml:space="preserve"> better overall</w:t>
      </w:r>
      <w:r w:rsidR="008818E3">
        <w:rPr>
          <w:spacing w:val="5"/>
          <w:kern w:val="1"/>
        </w:rPr>
        <w:t xml:space="preserve"> estimation of the model behavior in predicting unknown data and its </w:t>
      </w:r>
      <w:r w:rsidR="008818E3" w:rsidRPr="008818E3">
        <w:rPr>
          <w:spacing w:val="5"/>
          <w:kern w:val="1"/>
        </w:rPr>
        <w:t>generalization ability</w:t>
      </w:r>
      <w:r w:rsidR="00F47EA6">
        <w:rPr>
          <w:spacing w:val="5"/>
          <w:kern w:val="1"/>
        </w:rPr>
        <w:t xml:space="preserve"> [2]</w:t>
      </w:r>
      <w:r w:rsidR="008818E3">
        <w:rPr>
          <w:spacing w:val="5"/>
          <w:kern w:val="1"/>
        </w:rPr>
        <w:t>.</w:t>
      </w:r>
    </w:p>
    <w:p w14:paraId="6EAFE2C0" w14:textId="31B871DE" w:rsidR="00D46840" w:rsidRPr="00C33366" w:rsidRDefault="00C33366" w:rsidP="00D46840">
      <w:pPr>
        <w:widowControl w:val="0"/>
        <w:autoSpaceDE w:val="0"/>
        <w:autoSpaceDN w:val="0"/>
        <w:adjustRightInd w:val="0"/>
        <w:spacing w:before="120" w:line="226" w:lineRule="auto"/>
        <w:jc w:val="both"/>
        <w:rPr>
          <w:spacing w:val="5"/>
          <w:kern w:val="1"/>
          <w:lang w:eastAsia="zh-CN"/>
        </w:rPr>
      </w:pPr>
      <w:r w:rsidRPr="00C33366">
        <w:rPr>
          <w:rFonts w:hint="eastAsia"/>
          <w:spacing w:val="5"/>
          <w:kern w:val="1"/>
          <w:lang w:eastAsia="zh-CN"/>
        </w:rPr>
        <w:t>I</w:t>
      </w:r>
      <w:r w:rsidRPr="00C33366">
        <w:rPr>
          <w:spacing w:val="5"/>
          <w:kern w:val="1"/>
          <w:lang w:eastAsia="zh-CN"/>
        </w:rPr>
        <w:t>n our implementation, we first</w:t>
      </w:r>
      <w:r>
        <w:rPr>
          <w:spacing w:val="5"/>
          <w:kern w:val="1"/>
          <w:lang w:eastAsia="zh-CN"/>
        </w:rPr>
        <w:t xml:space="preserve"> </w:t>
      </w:r>
      <w:r w:rsidR="00F47EA6">
        <w:rPr>
          <w:spacing w:val="5"/>
          <w:kern w:val="1"/>
          <w:lang w:eastAsia="zh-CN"/>
        </w:rPr>
        <w:t>wrote</w:t>
      </w:r>
      <w:r>
        <w:rPr>
          <w:spacing w:val="5"/>
          <w:kern w:val="1"/>
          <w:lang w:eastAsia="zh-CN"/>
        </w:rPr>
        <w:t xml:space="preserve"> a function that split the emotions and returns a list with each facial emotion and their images in multiple folds</w:t>
      </w:r>
      <w:r w:rsidR="00F47EA6">
        <w:rPr>
          <w:spacing w:val="5"/>
          <w:kern w:val="1"/>
          <w:lang w:eastAsia="zh-CN"/>
        </w:rPr>
        <w:t xml:space="preserve"> according to the given dictionary data input and fold number as arguments</w:t>
      </w:r>
      <w:r>
        <w:rPr>
          <w:spacing w:val="5"/>
          <w:kern w:val="1"/>
          <w:lang w:eastAsia="zh-CN"/>
        </w:rPr>
        <w:t xml:space="preserve">. Followingly, a second function was created, where the </w:t>
      </w:r>
      <w:r w:rsidR="00F47EA6">
        <w:rPr>
          <w:spacing w:val="5"/>
          <w:kern w:val="1"/>
          <w:lang w:eastAsia="zh-CN"/>
        </w:rPr>
        <w:t>preprocessed folded image list would be divided into training, testing and validation data. Afterwards, the training data would be processed using Principal Component Analysis (PCA, which will be introduced in the next subsection), the dimensions of the image data would be reduced by projecting them to the principal components in order to simplify the image data and reduce training time. Then, three data loaders would be returned for training, testing and validation sets, each data loader</w:t>
      </w:r>
      <w:r w:rsidR="00FE2865">
        <w:rPr>
          <w:spacing w:val="5"/>
          <w:kern w:val="1"/>
          <w:lang w:eastAsia="zh-CN"/>
        </w:rPr>
        <w:t xml:space="preserve"> consists of the given emotion classes and corresponding image data in reduced dimension.</w:t>
      </w:r>
    </w:p>
    <w:p w14:paraId="53E80177" w14:textId="77777777" w:rsidR="00C33366" w:rsidRPr="00C33366" w:rsidRDefault="00C33366" w:rsidP="00D46840">
      <w:pPr>
        <w:widowControl w:val="0"/>
        <w:autoSpaceDE w:val="0"/>
        <w:autoSpaceDN w:val="0"/>
        <w:adjustRightInd w:val="0"/>
        <w:spacing w:before="120" w:line="226" w:lineRule="auto"/>
        <w:jc w:val="both"/>
        <w:rPr>
          <w:spacing w:val="5"/>
          <w:kern w:val="1"/>
          <w:lang w:eastAsia="zh-CN"/>
        </w:rPr>
      </w:pPr>
    </w:p>
    <w:p w14:paraId="2DE14737" w14:textId="194388C1" w:rsidR="002D0824" w:rsidRDefault="008818E3">
      <w:pPr>
        <w:widowControl w:val="0"/>
        <w:autoSpaceDE w:val="0"/>
        <w:autoSpaceDN w:val="0"/>
        <w:adjustRightInd w:val="0"/>
        <w:spacing w:before="120" w:line="226" w:lineRule="auto"/>
        <w:jc w:val="both"/>
        <w:rPr>
          <w:spacing w:val="5"/>
          <w:kern w:val="1"/>
        </w:rPr>
      </w:pPr>
      <w:proofErr w:type="gramStart"/>
      <w:r w:rsidRPr="008818E3">
        <w:rPr>
          <w:spacing w:val="5"/>
          <w:kern w:val="1"/>
        </w:rPr>
        <w:t>So</w:t>
      </w:r>
      <w:proofErr w:type="gramEnd"/>
      <w:r w:rsidRPr="008818E3">
        <w:rPr>
          <w:spacing w:val="5"/>
          <w:kern w:val="1"/>
        </w:rPr>
        <w:t xml:space="preserve"> you should also have some limit on the number of training steps, say 100 passes through the complete training data. One pass through all of the training data is called an epoch.</w:t>
      </w:r>
    </w:p>
    <w:p w14:paraId="392023B5" w14:textId="77777777" w:rsidR="008818E3" w:rsidRDefault="008818E3">
      <w:pPr>
        <w:widowControl w:val="0"/>
        <w:autoSpaceDE w:val="0"/>
        <w:autoSpaceDN w:val="0"/>
        <w:adjustRightInd w:val="0"/>
        <w:spacing w:before="120" w:line="226" w:lineRule="auto"/>
        <w:jc w:val="both"/>
        <w:rPr>
          <w:spacing w:val="5"/>
          <w:kern w:val="1"/>
        </w:rPr>
      </w:pPr>
    </w:p>
    <w:p w14:paraId="51DB9C44" w14:textId="59E7E9C7" w:rsidR="008E07FA" w:rsidRDefault="008E07FA" w:rsidP="008E07FA">
      <w:pPr>
        <w:widowControl w:val="0"/>
        <w:autoSpaceDE w:val="0"/>
        <w:autoSpaceDN w:val="0"/>
        <w:adjustRightInd w:val="0"/>
        <w:rPr>
          <w:b/>
          <w:bCs/>
          <w:spacing w:val="24"/>
          <w:kern w:val="1"/>
        </w:rPr>
      </w:pPr>
      <w:r>
        <w:rPr>
          <w:b/>
          <w:bCs/>
          <w:spacing w:val="24"/>
          <w:kern w:val="1"/>
        </w:rPr>
        <w:t xml:space="preserve">1.3 </w:t>
      </w:r>
      <w:r>
        <w:rPr>
          <w:b/>
          <w:bCs/>
          <w:spacing w:val="24"/>
          <w:kern w:val="1"/>
        </w:rPr>
        <w:tab/>
        <w:t>Principal Component Analysis (PCA)</w:t>
      </w:r>
    </w:p>
    <w:p w14:paraId="7106BBDC" w14:textId="77777777" w:rsidR="008E07FA" w:rsidRDefault="008E07FA" w:rsidP="008E07FA">
      <w:pPr>
        <w:widowControl w:val="0"/>
        <w:autoSpaceDE w:val="0"/>
        <w:autoSpaceDN w:val="0"/>
        <w:adjustRightInd w:val="0"/>
        <w:spacing w:before="120" w:line="226" w:lineRule="auto"/>
        <w:jc w:val="both"/>
        <w:rPr>
          <w:spacing w:val="5"/>
          <w:kern w:val="1"/>
        </w:rPr>
      </w:pPr>
      <w:r>
        <w:rPr>
          <w:spacing w:val="5"/>
          <w:kern w:val="1"/>
        </w:rPr>
        <w:t xml:space="preserve">The style ﬁles for NIPS and other conference information are available on the World Wide Web at </w:t>
      </w:r>
    </w:p>
    <w:p w14:paraId="2A61DAFD" w14:textId="77777777" w:rsidR="008E07FA" w:rsidRDefault="008E07FA" w:rsidP="008E07FA">
      <w:pPr>
        <w:widowControl w:val="0"/>
        <w:autoSpaceDE w:val="0"/>
        <w:autoSpaceDN w:val="0"/>
        <w:adjustRightInd w:val="0"/>
        <w:spacing w:before="240" w:after="120" w:line="226" w:lineRule="auto"/>
        <w:jc w:val="center"/>
        <w:rPr>
          <w:spacing w:val="5"/>
          <w:kern w:val="1"/>
        </w:rPr>
      </w:pPr>
      <w:r>
        <w:rPr>
          <w:spacing w:val="5"/>
          <w:kern w:val="1"/>
        </w:rPr>
        <w:t>http://www.nips.cc/</w:t>
      </w:r>
    </w:p>
    <w:p w14:paraId="071ADD54" w14:textId="77777777" w:rsidR="008E07FA" w:rsidRDefault="008E07FA" w:rsidP="008E07FA">
      <w:pPr>
        <w:widowControl w:val="0"/>
        <w:autoSpaceDE w:val="0"/>
        <w:autoSpaceDN w:val="0"/>
        <w:adjustRightInd w:val="0"/>
        <w:spacing w:before="120" w:line="226" w:lineRule="auto"/>
        <w:jc w:val="both"/>
        <w:rPr>
          <w:spacing w:val="5"/>
          <w:kern w:val="1"/>
        </w:rPr>
      </w:pPr>
      <w:r>
        <w:rPr>
          <w:spacing w:val="5"/>
          <w:kern w:val="1"/>
        </w:rPr>
        <w:t xml:space="preserve">The file </w:t>
      </w:r>
      <w:r>
        <w:rPr>
          <w:rFonts w:ascii="Courier New Bold" w:hAnsi="Courier New Bold" w:cs="Courier New Bold"/>
          <w:b/>
          <w:bCs/>
          <w:spacing w:val="5"/>
          <w:kern w:val="1"/>
          <w:sz w:val="18"/>
          <w:szCs w:val="18"/>
        </w:rPr>
        <w:t>nips2015.pdf</w:t>
      </w:r>
      <w:r>
        <w:rPr>
          <w:spacing w:val="5"/>
          <w:kern w:val="1"/>
        </w:rPr>
        <w:t xml:space="preserve"> contains these instructions and illustrates the various formatting requirements that your NIPS paper must satisfy. LaTeX users can choose between two style files: </w:t>
      </w:r>
      <w:r>
        <w:rPr>
          <w:rFonts w:ascii="Courier New Bold" w:hAnsi="Courier New Bold" w:cs="Courier New Bold"/>
          <w:b/>
          <w:bCs/>
          <w:spacing w:val="5"/>
          <w:kern w:val="1"/>
          <w:sz w:val="18"/>
          <w:szCs w:val="18"/>
        </w:rPr>
        <w:t>nips11submit_09.sty</w:t>
      </w:r>
      <w:r>
        <w:rPr>
          <w:spacing w:val="5"/>
          <w:kern w:val="1"/>
        </w:rPr>
        <w:t xml:space="preserve"> (to be used with LaTeX version 2.09) and </w:t>
      </w:r>
      <w:r>
        <w:rPr>
          <w:rFonts w:ascii="Courier New Bold" w:hAnsi="Courier New Bold" w:cs="Courier New Bold"/>
          <w:b/>
          <w:bCs/>
          <w:spacing w:val="5"/>
          <w:kern w:val="1"/>
          <w:sz w:val="18"/>
          <w:szCs w:val="18"/>
        </w:rPr>
        <w:t>nips11submit_e.sty</w:t>
      </w:r>
      <w:r>
        <w:rPr>
          <w:spacing w:val="5"/>
          <w:kern w:val="1"/>
        </w:rPr>
        <w:t xml:space="preserve"> (to be used with LaTeX2e). The file </w:t>
      </w:r>
      <w:r>
        <w:rPr>
          <w:rFonts w:ascii="Courier New Bold" w:hAnsi="Courier New Bold" w:cs="Courier New Bold"/>
          <w:b/>
          <w:bCs/>
          <w:spacing w:val="5"/>
          <w:kern w:val="1"/>
          <w:sz w:val="18"/>
          <w:szCs w:val="18"/>
        </w:rPr>
        <w:t>nips2015.tex</w:t>
      </w:r>
      <w:r>
        <w:rPr>
          <w:spacing w:val="5"/>
          <w:kern w:val="1"/>
        </w:rPr>
        <w:t xml:space="preserve"> may be used as a “shell” for writing your paper. All you have to do is replace the author, title, abstract and text of the paper with your own.  The file </w:t>
      </w:r>
      <w:r>
        <w:rPr>
          <w:rFonts w:ascii="Courier New Bold" w:hAnsi="Courier New Bold" w:cs="Courier New Bold"/>
          <w:b/>
          <w:bCs/>
          <w:spacing w:val="5"/>
          <w:kern w:val="1"/>
          <w:sz w:val="18"/>
          <w:szCs w:val="18"/>
        </w:rPr>
        <w:t>nips2015.rtf</w:t>
      </w:r>
      <w:r>
        <w:rPr>
          <w:spacing w:val="5"/>
          <w:kern w:val="1"/>
        </w:rPr>
        <w:t xml:space="preserve"> is provided as a shell for MS Word users.</w:t>
      </w:r>
    </w:p>
    <w:p w14:paraId="2AD53211" w14:textId="23D7FBE7" w:rsidR="008E07FA" w:rsidRDefault="008E07FA">
      <w:pPr>
        <w:widowControl w:val="0"/>
        <w:autoSpaceDE w:val="0"/>
        <w:autoSpaceDN w:val="0"/>
        <w:adjustRightInd w:val="0"/>
        <w:spacing w:before="120" w:line="226" w:lineRule="auto"/>
        <w:jc w:val="both"/>
        <w:rPr>
          <w:spacing w:val="5"/>
          <w:kern w:val="1"/>
        </w:rPr>
      </w:pPr>
      <w:r>
        <w:rPr>
          <w:spacing w:val="5"/>
          <w:kern w:val="1"/>
        </w:rPr>
        <w:t>The formatting instructions contained in these style files are summarized in sections 2, 3, and 4, below.</w:t>
      </w:r>
    </w:p>
    <w:p w14:paraId="3AEBF56E" w14:textId="77777777" w:rsidR="008E07FA" w:rsidRDefault="008E07FA">
      <w:pPr>
        <w:widowControl w:val="0"/>
        <w:autoSpaceDE w:val="0"/>
        <w:autoSpaceDN w:val="0"/>
        <w:adjustRightInd w:val="0"/>
        <w:spacing w:before="120" w:line="226" w:lineRule="auto"/>
        <w:jc w:val="both"/>
        <w:rPr>
          <w:spacing w:val="5"/>
          <w:kern w:val="1"/>
        </w:rPr>
      </w:pPr>
    </w:p>
    <w:p w14:paraId="3675C440" w14:textId="7756153E" w:rsidR="002D0824" w:rsidRDefault="002D0824">
      <w:pPr>
        <w:widowControl w:val="0"/>
        <w:autoSpaceDE w:val="0"/>
        <w:autoSpaceDN w:val="0"/>
        <w:adjustRightInd w:val="0"/>
        <w:rPr>
          <w:b/>
          <w:bCs/>
          <w:spacing w:val="24"/>
          <w:kern w:val="1"/>
          <w:sz w:val="24"/>
          <w:szCs w:val="24"/>
        </w:rPr>
      </w:pPr>
      <w:r>
        <w:rPr>
          <w:b/>
          <w:bCs/>
          <w:spacing w:val="24"/>
          <w:kern w:val="1"/>
          <w:sz w:val="24"/>
          <w:szCs w:val="24"/>
        </w:rPr>
        <w:t>2</w:t>
      </w:r>
      <w:r>
        <w:rPr>
          <w:b/>
          <w:bCs/>
          <w:spacing w:val="24"/>
          <w:kern w:val="1"/>
          <w:sz w:val="24"/>
          <w:szCs w:val="24"/>
        </w:rPr>
        <w:tab/>
      </w:r>
      <w:r w:rsidR="009854BA">
        <w:rPr>
          <w:b/>
          <w:bCs/>
          <w:spacing w:val="24"/>
          <w:kern w:val="1"/>
          <w:sz w:val="24"/>
          <w:szCs w:val="24"/>
        </w:rPr>
        <w:t>Logistic Regression</w:t>
      </w:r>
    </w:p>
    <w:p w14:paraId="3C79D433" w14:textId="5F04987C" w:rsidR="0096484C" w:rsidRPr="0096484C" w:rsidRDefault="0096484C" w:rsidP="0096484C">
      <w:pPr>
        <w:widowControl w:val="0"/>
        <w:autoSpaceDE w:val="0"/>
        <w:autoSpaceDN w:val="0"/>
        <w:adjustRightInd w:val="0"/>
        <w:spacing w:before="120" w:line="226" w:lineRule="auto"/>
        <w:jc w:val="both"/>
        <w:rPr>
          <w:spacing w:val="5"/>
          <w:kern w:val="1"/>
        </w:rPr>
      </w:pPr>
      <w:r>
        <w:rPr>
          <w:spacing w:val="5"/>
          <w:kern w:val="1"/>
        </w:rPr>
        <w:t xml:space="preserve">First level headings are lower case (except for first word and proper nouns), flush left, bold and in point size 12. </w:t>
      </w:r>
      <w:proofErr w:type="gramStart"/>
      <w:r>
        <w:rPr>
          <w:spacing w:val="5"/>
          <w:kern w:val="1"/>
        </w:rPr>
        <w:t>One line</w:t>
      </w:r>
      <w:proofErr w:type="gramEnd"/>
      <w:r>
        <w:rPr>
          <w:spacing w:val="5"/>
          <w:kern w:val="1"/>
        </w:rPr>
        <w:t xml:space="preserve"> space before the first level heading and ½ line space after the first level heading.</w:t>
      </w:r>
    </w:p>
    <w:p w14:paraId="76697BF9" w14:textId="012B9C10" w:rsidR="00C05973" w:rsidRDefault="00C05973" w:rsidP="00C05973">
      <w:pPr>
        <w:widowControl w:val="0"/>
        <w:autoSpaceDE w:val="0"/>
        <w:autoSpaceDN w:val="0"/>
        <w:adjustRightInd w:val="0"/>
        <w:rPr>
          <w:b/>
          <w:bCs/>
          <w:spacing w:val="24"/>
          <w:kern w:val="1"/>
        </w:rPr>
      </w:pPr>
      <w:r>
        <w:rPr>
          <w:b/>
          <w:bCs/>
          <w:spacing w:val="24"/>
          <w:kern w:val="1"/>
        </w:rPr>
        <w:t>2</w:t>
      </w:r>
      <w:r>
        <w:rPr>
          <w:b/>
          <w:bCs/>
          <w:spacing w:val="24"/>
          <w:kern w:val="1"/>
        </w:rPr>
        <w:t>.</w:t>
      </w:r>
      <w:r>
        <w:rPr>
          <w:b/>
          <w:bCs/>
          <w:spacing w:val="24"/>
          <w:kern w:val="1"/>
        </w:rPr>
        <w:t>1</w:t>
      </w:r>
      <w:r>
        <w:rPr>
          <w:b/>
          <w:bCs/>
          <w:spacing w:val="24"/>
          <w:kern w:val="1"/>
        </w:rPr>
        <w:t xml:space="preserve"> </w:t>
      </w:r>
      <w:r>
        <w:rPr>
          <w:b/>
          <w:bCs/>
          <w:spacing w:val="24"/>
          <w:kern w:val="1"/>
        </w:rPr>
        <w:tab/>
      </w:r>
      <w:r>
        <w:rPr>
          <w:b/>
          <w:bCs/>
          <w:spacing w:val="24"/>
          <w:kern w:val="1"/>
        </w:rPr>
        <w:t>Happiness vs Anger using the resized dataset</w:t>
      </w:r>
    </w:p>
    <w:p w14:paraId="271AC3B8" w14:textId="34A16621" w:rsidR="00C05973" w:rsidRDefault="00436A68" w:rsidP="00C05973">
      <w:pPr>
        <w:widowControl w:val="0"/>
        <w:autoSpaceDE w:val="0"/>
        <w:autoSpaceDN w:val="0"/>
        <w:adjustRightInd w:val="0"/>
        <w:spacing w:before="120" w:line="226" w:lineRule="auto"/>
        <w:jc w:val="both"/>
        <w:rPr>
          <w:spacing w:val="5"/>
          <w:kern w:val="1"/>
        </w:rPr>
      </w:pPr>
      <w:r>
        <w:rPr>
          <w:spacing w:val="5"/>
          <w:kern w:val="1"/>
        </w:rPr>
        <w:lastRenderedPageBreak/>
        <w:t>5b T</w:t>
      </w:r>
      <w:r w:rsidR="00C05973" w:rsidRPr="00C05973">
        <w:rPr>
          <w:spacing w:val="5"/>
          <w:kern w:val="1"/>
        </w:rPr>
        <w:t xml:space="preserve">raining Accuracy: 0.6805555555555556 </w:t>
      </w:r>
    </w:p>
    <w:p w14:paraId="4F10CC87" w14:textId="77777777" w:rsidR="00C05973" w:rsidRDefault="00C05973" w:rsidP="00C05973">
      <w:pPr>
        <w:widowControl w:val="0"/>
        <w:autoSpaceDE w:val="0"/>
        <w:autoSpaceDN w:val="0"/>
        <w:adjustRightInd w:val="0"/>
        <w:spacing w:before="120" w:line="226" w:lineRule="auto"/>
        <w:jc w:val="both"/>
        <w:rPr>
          <w:spacing w:val="5"/>
          <w:kern w:val="1"/>
        </w:rPr>
      </w:pPr>
      <w:r w:rsidRPr="00C05973">
        <w:rPr>
          <w:spacing w:val="5"/>
          <w:kern w:val="1"/>
        </w:rPr>
        <w:t xml:space="preserve">Testing Accuracy: 0.6666666666666666 </w:t>
      </w:r>
    </w:p>
    <w:p w14:paraId="67BDBB97" w14:textId="4C729008" w:rsidR="002D0824" w:rsidRDefault="00C05973" w:rsidP="00C05973">
      <w:pPr>
        <w:widowControl w:val="0"/>
        <w:autoSpaceDE w:val="0"/>
        <w:autoSpaceDN w:val="0"/>
        <w:adjustRightInd w:val="0"/>
        <w:spacing w:before="120" w:line="226" w:lineRule="auto"/>
        <w:jc w:val="both"/>
        <w:rPr>
          <w:spacing w:val="5"/>
          <w:kern w:val="1"/>
        </w:rPr>
      </w:pPr>
      <w:r w:rsidRPr="00C05973">
        <w:rPr>
          <w:spacing w:val="5"/>
          <w:kern w:val="1"/>
        </w:rPr>
        <w:t>Validation Accuracy: 0.6666666666666666</w:t>
      </w:r>
    </w:p>
    <w:p w14:paraId="620C4FDB" w14:textId="145F0A84" w:rsidR="00436A68" w:rsidRDefault="00436A68" w:rsidP="00C05973">
      <w:pPr>
        <w:widowControl w:val="0"/>
        <w:autoSpaceDE w:val="0"/>
        <w:autoSpaceDN w:val="0"/>
        <w:adjustRightInd w:val="0"/>
        <w:spacing w:before="120" w:line="226" w:lineRule="auto"/>
        <w:jc w:val="both"/>
        <w:rPr>
          <w:spacing w:val="5"/>
          <w:kern w:val="1"/>
        </w:rPr>
      </w:pPr>
      <w:r>
        <w:rPr>
          <w:rFonts w:hint="eastAsia"/>
          <w:spacing w:val="5"/>
          <w:kern w:val="1"/>
        </w:rPr>
        <w:t>5</w:t>
      </w:r>
      <w:r>
        <w:rPr>
          <w:spacing w:val="5"/>
          <w:kern w:val="1"/>
        </w:rPr>
        <w:t xml:space="preserve">c </w:t>
      </w:r>
      <w:r w:rsidRPr="00436A68">
        <w:rPr>
          <w:spacing w:val="5"/>
          <w:kern w:val="1"/>
        </w:rPr>
        <w:t>Training Accuracy: 1.0 Testing Accuracy: 1.0 Validation Accuracy: 0.8888888888888888</w:t>
      </w:r>
      <w:r>
        <w:rPr>
          <w:spacing w:val="5"/>
          <w:kern w:val="1"/>
        </w:rPr>
        <w:t xml:space="preserve"> </w:t>
      </w:r>
      <w:r w:rsidRPr="00436A68">
        <w:rPr>
          <w:spacing w:val="5"/>
          <w:kern w:val="1"/>
        </w:rPr>
        <w:t>Training Accuracy: 1.0 Testing Accuracy: 0.8888888888888888 Validation Accuracy: 1.0 Training Accuracy: 1.0 Testing Accuracy: 1.0 Validation Accuracy: 1.0 Training Accuracy: 1.0 Testing Accuracy: 1.0 Validation Accuracy: 1.0 Training Accuracy: 1.0 Testing Accuracy: 1.0 Validation Accuracy: 1.0 Training Accuracy: 0.9722222222222222 Testing Accuracy: 0.8888888888888888 Validation Accuracy: 1.0 Training Accuracy: 1.0 Testing Accuracy: 1.0 Validation Accuracy: 1.0 Training Accuracy: 0.9861111111111112 Testing Accuracy: 1.0 Validation Accuracy: 1.0 Training Accuracy: 1.0 Testing Accuracy: 1.0 Validation Accuracy: 1.0 Training Accuracy: 1.0 Testing Accuracy: 1.0 Validation Accuracy: 1.0</w:t>
      </w:r>
    </w:p>
    <w:p w14:paraId="59EB3521" w14:textId="7E3EAC17" w:rsidR="00436A68" w:rsidRDefault="00D1346A" w:rsidP="00C05973">
      <w:pPr>
        <w:widowControl w:val="0"/>
        <w:autoSpaceDE w:val="0"/>
        <w:autoSpaceDN w:val="0"/>
        <w:adjustRightInd w:val="0"/>
        <w:spacing w:before="120" w:line="226" w:lineRule="auto"/>
        <w:jc w:val="both"/>
        <w:rPr>
          <w:spacing w:val="5"/>
          <w:kern w:val="1"/>
        </w:rPr>
      </w:pPr>
      <w:r>
        <w:rPr>
          <w:rFonts w:hint="eastAsia"/>
          <w:spacing w:val="5"/>
          <w:kern w:val="1"/>
        </w:rPr>
        <w:t>5</w:t>
      </w:r>
      <w:r>
        <w:rPr>
          <w:spacing w:val="5"/>
          <w:kern w:val="1"/>
        </w:rPr>
        <w:t xml:space="preserve">d </w:t>
      </w:r>
      <w:r w:rsidRPr="00D1346A">
        <w:rPr>
          <w:spacing w:val="5"/>
          <w:kern w:val="1"/>
        </w:rPr>
        <w:t>Training Accuracy: 0.925 Testing Accuracy: 0.8 Validation Accuracy: 0.8 Training Accuracy: 1.0 Testing Accuracy: 0.8 Validation Accuracy: 0.6 Training Accuracy: 1.0 Testing Accuracy: 0.8 Validation Accuracy: 1.0 Training Accuracy: 1.0 Testing Accuracy: 0.8 Validation Accuracy: 0.8 Training Accuracy: 0.925 Testing Accuracy: 0.8 Validation Accuracy: 0.8 Training Accuracy: 0.975 Testing Accuracy: 1.0 Validation Accuracy: 0.8 Training Accuracy: 1.0 Testing Accuracy: 0.8 Validation Accuracy: 1.0 Training Accuracy: 0.975 Testing Accuracy: 0.8 Validation Accuracy: 0.8 Training Accuracy: 0.925 Testing Accuracy: 1.0 Validation Accuracy: 1.0 Training Accuracy: 0.975 Testing Accuracy: 1.0 Validation Accuracy: 0.8</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671A25DE"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proofErr w:type="spellStart"/>
      <w:r w:rsidR="009854BA">
        <w:rPr>
          <w:b/>
          <w:bCs/>
          <w:spacing w:val="24"/>
          <w:kern w:val="1"/>
          <w:sz w:val="24"/>
          <w:szCs w:val="24"/>
        </w:rPr>
        <w:t>Softmax</w:t>
      </w:r>
      <w:proofErr w:type="spellEnd"/>
      <w:r w:rsidR="009854BA">
        <w:rPr>
          <w:b/>
          <w:bCs/>
          <w:spacing w:val="24"/>
          <w:kern w:val="1"/>
          <w:sz w:val="24"/>
          <w:szCs w:val="24"/>
        </w:rPr>
        <w:t xml:space="preserve"> Regression</w:t>
      </w:r>
    </w:p>
    <w:p w14:paraId="1A863CDB" w14:textId="2C4A2FBC"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First level headings are lower case (except for first word and proper nouns), flush left, bold and in point size 12. </w:t>
      </w:r>
      <w:bookmarkStart w:id="0" w:name="_GoBack"/>
      <w:bookmarkEnd w:id="0"/>
      <w:r w:rsidR="009103BF">
        <w:rPr>
          <w:spacing w:val="5"/>
          <w:kern w:val="1"/>
        </w:rPr>
        <w:t>One-line</w:t>
      </w:r>
      <w:r>
        <w:rPr>
          <w:spacing w:val="5"/>
          <w:kern w:val="1"/>
        </w:rPr>
        <w:t xml:space="preserve"> space before the first level heading and ½ line space after the first level heading.</w:t>
      </w: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1027134A" w:rsidR="002D0824" w:rsidRDefault="009103BF">
      <w:pPr>
        <w:widowControl w:val="0"/>
        <w:autoSpaceDE w:val="0"/>
        <w:autoSpaceDN w:val="0"/>
        <w:adjustRightInd w:val="0"/>
        <w:spacing w:before="120" w:line="226" w:lineRule="auto"/>
        <w:jc w:val="both"/>
        <w:rPr>
          <w:spacing w:val="5"/>
          <w:kern w:val="1"/>
        </w:rPr>
      </w:pPr>
      <w:r w:rsidRPr="009103BF">
        <w:rPr>
          <w:spacing w:val="5"/>
          <w:kern w:val="1"/>
        </w:rPr>
        <w:t>Training Accuracy: 0.8416666666666667 Testing Accuracy: 0.6666666666666666 Validation Accuracy: 0.7333333333333333 Training Accuracy: 0.8666666666666667 Testing Accuracy: 0.5333333333333333 Validation Accuracy: 0.4666666666666667 Training Accuracy: 0.8416666666666667 Testing Accuracy: 0.5333333333333333 Validation Accuracy: 0.4666666666666667 Training Accuracy: 0.8333333333333334 Testing Accuracy: 0.6666666666666666 Validation Accuracy: 0.6666666666666666 Training Accuracy: 0.85 Testing Accuracy: 0.7333333333333333 Validation Accuracy: 0.9333333333333333 Training Accuracy: 0.85 Testing Accuracy: 0.5333333333333333 Validation Accuracy: 0.8 Training Accuracy: 0.8166666666666667 Testing Accuracy: 0.6666666666666666 Validation Accuracy: 0.7333333333333333 Training Accuracy: 0.8333333333333334 Testing Accuracy: 0.9333333333333333 Validation Accuracy: 0.6 Training Accuracy: 0.875 Testing Accuracy: 0.6 Validation Accuracy: 0.8 Training Accuracy: 0.85 Testing Accuracy: 0.6666666666666666 Validation Accuracy: 0.6666666666666666</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7EA58E4E" w14:textId="77777777" w:rsidR="002D0824" w:rsidRDefault="002D0824">
      <w:pPr>
        <w:widowControl w:val="0"/>
        <w:autoSpaceDE w:val="0"/>
        <w:autoSpaceDN w:val="0"/>
        <w:adjustRightInd w:val="0"/>
        <w:rPr>
          <w:b/>
          <w:bCs/>
          <w:spacing w:val="24"/>
          <w:kern w:val="1"/>
        </w:rPr>
      </w:pPr>
      <w:r>
        <w:rPr>
          <w:b/>
          <w:bCs/>
          <w:spacing w:val="24"/>
          <w:kern w:val="1"/>
        </w:rPr>
        <w:t>3.1.1</w:t>
      </w:r>
      <w:r>
        <w:rPr>
          <w:b/>
          <w:bCs/>
          <w:spacing w:val="24"/>
          <w:kern w:val="1"/>
        </w:rPr>
        <w:tab/>
        <w:t>Headings: third level</w:t>
      </w:r>
    </w:p>
    <w:p w14:paraId="305136BB"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Third level headings are lower case (except for first word and proper nouns), flush left, bold and in point size 10. </w:t>
      </w:r>
      <w:proofErr w:type="gramStart"/>
      <w:r>
        <w:rPr>
          <w:spacing w:val="5"/>
          <w:kern w:val="1"/>
        </w:rPr>
        <w:t>One line</w:t>
      </w:r>
      <w:proofErr w:type="gramEnd"/>
      <w:r>
        <w:rPr>
          <w:spacing w:val="5"/>
          <w:kern w:val="1"/>
        </w:rPr>
        <w:t xml:space="preserve"> space before the third level heading and ½ line space after the third level heading.</w:t>
      </w:r>
    </w:p>
    <w:p w14:paraId="36AD6918" w14:textId="77777777" w:rsidR="002D0824" w:rsidRDefault="002D0824">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w:t>
      </w:r>
      <w:r>
        <w:rPr>
          <w:spacing w:val="5"/>
          <w:kern w:val="1"/>
        </w:rPr>
        <w:lastRenderedPageBreak/>
        <w:t xml:space="preserve">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w:t>
      </w:r>
      <w:proofErr w:type="spellStart"/>
      <w:r>
        <w:rPr>
          <w:spacing w:val="5"/>
          <w:kern w:val="1"/>
        </w:rPr>
        <w:t>BibTeX</w:t>
      </w:r>
      <w:proofErr w:type="spellEnd"/>
      <w:r>
        <w:rPr>
          <w:spacing w:val="5"/>
          <w:kern w:val="1"/>
        </w:rPr>
        <w:t xml:space="preserve"> style </w:t>
      </w:r>
      <w:proofErr w:type="spellStart"/>
      <w:r>
        <w:rPr>
          <w:rFonts w:ascii="Courier New" w:hAnsi="Courier New" w:cs="Courier New"/>
          <w:spacing w:val="5"/>
          <w:kern w:val="1"/>
        </w:rPr>
        <w:t>unsrt</w:t>
      </w:r>
      <w:proofErr w:type="spellEnd"/>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proofErr w:type="gramStart"/>
      <w:r>
        <w:rPr>
          <w:spacing w:val="5"/>
          <w:kern w:val="1"/>
        </w:rPr>
        <w:t>A.Anonymous</w:t>
      </w:r>
      <w:proofErr w:type="spellEnd"/>
      <w:proofErr w:type="gramEnd"/>
      <w:r>
        <w:rPr>
          <w:spacing w:val="5"/>
          <w:kern w:val="1"/>
        </w:rPr>
        <w:t xml:space="preserve">".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All artwork must be neat, clean, and legible. Lines should be dark enough for purposes of reproduction; artwork should not be hand drawn. The figure number and caption always appear after the figure. Place </w:t>
      </w:r>
      <w:proofErr w:type="gramStart"/>
      <w:r>
        <w:rPr>
          <w:spacing w:val="5"/>
          <w:kern w:val="1"/>
        </w:rPr>
        <w:t>one line</w:t>
      </w:r>
      <w:proofErr w:type="gramEnd"/>
      <w:r>
        <w:rPr>
          <w:spacing w:val="5"/>
          <w:kern w:val="1"/>
        </w:rPr>
        <w:t xml:space="preserv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Place </w:t>
      </w:r>
      <w:proofErr w:type="gramStart"/>
      <w:r>
        <w:rPr>
          <w:spacing w:val="5"/>
          <w:kern w:val="1"/>
        </w:rPr>
        <w:t>one line</w:t>
      </w:r>
      <w:proofErr w:type="gramEnd"/>
      <w:r>
        <w:rPr>
          <w:spacing w:val="5"/>
          <w:kern w:val="1"/>
        </w:rPr>
        <w:t xml:space="preserv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w:t>
      </w:r>
      <w:r>
        <w:rPr>
          <w:spacing w:val="5"/>
          <w:kern w:val="1"/>
        </w:rPr>
        <w:lastRenderedPageBreak/>
        <w:t>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Please prepare PostScript or PDF files with paper size “US Letter,” and not, for example, “A4.” The -t letter option on </w:t>
      </w:r>
      <w:proofErr w:type="spellStart"/>
      <w:r>
        <w:rPr>
          <w:spacing w:val="5"/>
          <w:kern w:val="1"/>
        </w:rPr>
        <w:t>dvips</w:t>
      </w:r>
      <w:proofErr w:type="spellEnd"/>
      <w:r>
        <w:rPr>
          <w:spacing w:val="5"/>
          <w:kern w:val="1"/>
        </w:rPr>
        <w:t xml:space="preserve">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proofErr w:type="spellStart"/>
      <w:r>
        <w:rPr>
          <w:rFonts w:ascii="Courier New" w:hAnsi="Courier New" w:cs="Courier New"/>
          <w:spacing w:val="5"/>
          <w:kern w:val="1"/>
        </w:rPr>
        <w:t>pdffonts</w:t>
      </w:r>
      <w:proofErr w:type="spellEnd"/>
      <w:r>
        <w:rPr>
          <w:spacing w:val="5"/>
          <w:kern w:val="1"/>
        </w:rPr>
        <w:t xml:space="preserve"> which comes with </w:t>
      </w:r>
      <w:proofErr w:type="spellStart"/>
      <w:r>
        <w:rPr>
          <w:rFonts w:ascii="Courier New" w:hAnsi="Courier New" w:cs="Courier New"/>
          <w:spacing w:val="5"/>
          <w:kern w:val="1"/>
        </w:rPr>
        <w:t>xpdf</w:t>
      </w:r>
      <w:proofErr w:type="spellEnd"/>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proofErr w:type="spellStart"/>
      <w:r>
        <w:rPr>
          <w:rFonts w:ascii="Courier New" w:hAnsi="Courier New" w:cs="Courier New"/>
          <w:spacing w:val="5"/>
          <w:kern w:val="1"/>
        </w:rPr>
        <w:t>pdflatex</w:t>
      </w:r>
      <w:proofErr w:type="spellEnd"/>
      <w:r>
        <w:rPr>
          <w:spacing w:val="5"/>
          <w:kern w:val="1"/>
        </w:rPr>
        <w:t xml:space="preserve"> (especially if you are a </w:t>
      </w:r>
      <w:proofErr w:type="spellStart"/>
      <w:r>
        <w:rPr>
          <w:spacing w:val="5"/>
          <w:kern w:val="1"/>
        </w:rPr>
        <w:t>MiKTeX</w:t>
      </w:r>
      <w:proofErr w:type="spellEnd"/>
      <w:r>
        <w:rPr>
          <w:spacing w:val="5"/>
          <w:kern w:val="1"/>
        </w:rPr>
        <w:t xml:space="preserve">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proofErr w:type="spellStart"/>
      <w:r>
        <w:rPr>
          <w:rFonts w:ascii="Courier New" w:hAnsi="Courier New" w:cs="Courier New"/>
          <w:spacing w:val="5"/>
          <w:kern w:val="1"/>
        </w:rPr>
        <w:t>dvips</w:t>
      </w:r>
      <w:proofErr w:type="spellEnd"/>
      <w:r>
        <w:rPr>
          <w:rFonts w:ascii="Courier New" w:hAnsi="Courier New" w:cs="Courier New"/>
          <w:spacing w:val="5"/>
          <w:kern w:val="1"/>
        </w:rPr>
        <w:t xml:space="preserve"> </w:t>
      </w:r>
      <w:proofErr w:type="spellStart"/>
      <w:r>
        <w:rPr>
          <w:rFonts w:ascii="Courier New" w:hAnsi="Courier New" w:cs="Courier New"/>
          <w:spacing w:val="5"/>
          <w:kern w:val="1"/>
        </w:rPr>
        <w:t>mypaper.dvi</w:t>
      </w:r>
      <w:proofErr w:type="spellEnd"/>
      <w:r>
        <w:rPr>
          <w:rFonts w:ascii="Courier New" w:hAnsi="Courier New" w:cs="Courier New"/>
          <w:spacing w:val="5"/>
          <w:kern w:val="1"/>
        </w:rPr>
        <w:t xml:space="preserve"> -t letter -</w:t>
      </w:r>
      <w:proofErr w:type="spellStart"/>
      <w:r>
        <w:rPr>
          <w:rFonts w:ascii="Courier New" w:hAnsi="Courier New" w:cs="Courier New"/>
          <w:spacing w:val="5"/>
          <w:kern w:val="1"/>
        </w:rPr>
        <w:t>Ppdf</w:t>
      </w:r>
      <w:proofErr w:type="spellEnd"/>
      <w:r>
        <w:rPr>
          <w:rFonts w:ascii="Courier New" w:hAnsi="Courier New" w:cs="Courier New"/>
          <w:spacing w:val="5"/>
          <w:kern w:val="1"/>
        </w:rPr>
        <w:t xml:space="preserve">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proofErr w:type="spellStart"/>
      <w:r>
        <w:rPr>
          <w:spacing w:val="5"/>
          <w:kern w:val="1"/>
        </w:rPr>
        <w:t>xfig</w:t>
      </w:r>
      <w:proofErr w:type="spellEnd"/>
      <w:r>
        <w:rPr>
          <w:spacing w:val="5"/>
          <w:kern w:val="1"/>
        </w:rPr>
        <w:t xml:space="preserve">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w:t>
      </w:r>
      <w:proofErr w:type="spellStart"/>
      <w:r>
        <w:rPr>
          <w:rFonts w:ascii="Courier New" w:hAnsi="Courier New" w:cs="Courier New"/>
          <w:spacing w:val="5"/>
          <w:kern w:val="1"/>
        </w:rPr>
        <w:t>bbold</w:t>
      </w:r>
      <w:proofErr w:type="spellEnd"/>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w:t>
      </w:r>
      <w:proofErr w:type="spellStart"/>
      <w:r w:rsidRPr="00CD4CC7">
        <w:rPr>
          <w:rFonts w:ascii="Courier New" w:hAnsi="Courier New" w:cs="Courier New"/>
          <w:spacing w:val="5"/>
          <w:kern w:val="1"/>
        </w:rPr>
        <w:t>usepackage</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psamsfonts</w:t>
      </w:r>
      <w:proofErr w:type="spellEnd"/>
      <w:r w:rsidRPr="00CD4CC7">
        <w:rPr>
          <w:rFonts w:ascii="Courier New" w:hAnsi="Courier New" w:cs="Courier New"/>
          <w:spacing w:val="5"/>
          <w:kern w:val="1"/>
        </w:rPr>
        <w:t>]{</w:t>
      </w:r>
      <w:proofErr w:type="spellStart"/>
      <w:r w:rsidRPr="00CD4CC7">
        <w:rPr>
          <w:rFonts w:ascii="Courier New" w:hAnsi="Courier New" w:cs="Courier New"/>
          <w:spacing w:val="5"/>
          <w:kern w:val="1"/>
        </w:rPr>
        <w:t>amssymb</w:t>
      </w:r>
      <w:proofErr w:type="spellEnd"/>
      <w:r w:rsidRPr="00CD4CC7">
        <w:rPr>
          <w:rFonts w:ascii="Courier New" w:hAnsi="Courier New" w:cs="Courier New"/>
          <w:spacing w:val="5"/>
          <w:kern w:val="1"/>
        </w:rPr>
        <w:t>}</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RR}{</w:t>
      </w:r>
      <w:proofErr w:type="gramEnd"/>
      <w:r>
        <w:rPr>
          <w:rFonts w:ascii="Courier New" w:hAnsi="Courier New" w:cs="Courier New"/>
          <w:spacing w:val="5"/>
          <w:kern w:val="1"/>
        </w:rPr>
        <w:t>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Nat}{</w:t>
      </w:r>
      <w:proofErr w:type="gramEnd"/>
      <w:r>
        <w:rPr>
          <w:rFonts w:ascii="Courier New" w:hAnsi="Courier New" w:cs="Courier New"/>
          <w:spacing w:val="5"/>
          <w:kern w:val="1"/>
        </w:rPr>
        <w: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newcommand</w:t>
      </w:r>
      <w:proofErr w:type="spellEnd"/>
      <w:r>
        <w:rPr>
          <w:rFonts w:ascii="Courier New" w:hAnsi="Courier New" w:cs="Courier New"/>
          <w:spacing w:val="5"/>
          <w:kern w:val="1"/>
        </w:rPr>
        <w:t>{\</w:t>
      </w:r>
      <w:proofErr w:type="gramStart"/>
      <w:r>
        <w:rPr>
          <w:rFonts w:ascii="Courier New" w:hAnsi="Courier New" w:cs="Courier New"/>
          <w:spacing w:val="5"/>
          <w:kern w:val="1"/>
        </w:rPr>
        <w:t>CC}{</w:t>
      </w:r>
      <w:proofErr w:type="gramEnd"/>
      <w:r>
        <w:rPr>
          <w:rFonts w:ascii="Courier New" w:hAnsi="Courier New" w:cs="Courier New"/>
          <w:spacing w:val="5"/>
          <w:kern w:val="1"/>
        </w:rPr>
        <w:t>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Sometimes the problematic fonts are used in figures included in LaTeX files. The </w:t>
      </w:r>
      <w:proofErr w:type="spellStart"/>
      <w:r>
        <w:rPr>
          <w:spacing w:val="5"/>
          <w:kern w:val="1"/>
        </w:rPr>
        <w:t>ghostscript</w:t>
      </w:r>
      <w:proofErr w:type="spellEnd"/>
      <w:r>
        <w:rPr>
          <w:spacing w:val="5"/>
          <w:kern w:val="1"/>
        </w:rPr>
        <w:t xml:space="preserve">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proofErr w:type="spellStart"/>
      <w:r>
        <w:rPr>
          <w:rFonts w:ascii="Courier New" w:hAnsi="Courier New" w:cs="Courier New"/>
          <w:spacing w:val="5"/>
          <w:kern w:val="1"/>
        </w:rPr>
        <w:t>potrace</w:t>
      </w:r>
      <w:proofErr w:type="spellEnd"/>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w:t>
      </w:r>
      <w:proofErr w:type="spellStart"/>
      <w:r w:rsidRPr="00DB0664">
        <w:rPr>
          <w:spacing w:val="5"/>
          <w:kern w:val="1"/>
        </w:rPr>
        <w:t>AdobePS</w:t>
      </w:r>
      <w:proofErr w:type="spellEnd"/>
      <w:r w:rsidRPr="00DB0664">
        <w:rPr>
          <w:spacing w:val="5"/>
          <w:kern w:val="1"/>
        </w:rPr>
        <w:t xml:space="preserve">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F31BE2" w:rsidP="00DB0664">
      <w:pPr>
        <w:widowControl w:val="0"/>
        <w:numPr>
          <w:ilvl w:val="1"/>
          <w:numId w:val="7"/>
        </w:numPr>
        <w:tabs>
          <w:tab w:val="left" w:pos="720"/>
        </w:tabs>
        <w:autoSpaceDE w:val="0"/>
        <w:autoSpaceDN w:val="0"/>
        <w:adjustRightInd w:val="0"/>
        <w:rPr>
          <w:spacing w:val="5"/>
          <w:kern w:val="1"/>
        </w:rPr>
      </w:pPr>
      <w:hyperlink r:id="rId7" w:history="1">
        <w:r w:rsidR="00DB0664" w:rsidRPr="00316651">
          <w:rPr>
            <w:rStyle w:val="a4"/>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 xml:space="preserve">You must reboot your PC after installing the </w:t>
      </w:r>
      <w:proofErr w:type="spellStart"/>
      <w:r w:rsidRPr="00DB0664">
        <w:rPr>
          <w:spacing w:val="5"/>
          <w:kern w:val="1"/>
        </w:rPr>
        <w:t>AdobePS</w:t>
      </w:r>
      <w:proofErr w:type="spellEnd"/>
      <w:r w:rsidRPr="00DB0664">
        <w:rPr>
          <w:spacing w:val="5"/>
          <w:kern w:val="1"/>
        </w:rPr>
        <w:t xml:space="preserve"> driver for it to </w:t>
      </w:r>
      <w:r w:rsidRPr="00DB0664">
        <w:rPr>
          <w:spacing w:val="5"/>
          <w:kern w:val="1"/>
        </w:rPr>
        <w:lastRenderedPageBreak/>
        <w:t>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produce the </w:t>
      </w:r>
      <w:proofErr w:type="spellStart"/>
      <w:r w:rsidRPr="00DB0664">
        <w:rPr>
          <w:spacing w:val="5"/>
          <w:kern w:val="1"/>
        </w:rPr>
        <w:t>ps</w:t>
      </w:r>
      <w:proofErr w:type="spellEnd"/>
      <w:r w:rsidRPr="00DB0664">
        <w:rPr>
          <w:spacing w:val="5"/>
          <w:kern w:val="1"/>
        </w:rPr>
        <w:t xml:space="preserve"> file, select "Print" from the MS app, choose the installed </w:t>
      </w:r>
      <w:proofErr w:type="spellStart"/>
      <w:r w:rsidRPr="00DB0664">
        <w:rPr>
          <w:spacing w:val="5"/>
          <w:kern w:val="1"/>
        </w:rPr>
        <w:t>AdobePS</w:t>
      </w:r>
      <w:proofErr w:type="spellEnd"/>
      <w:r w:rsidRPr="00DB0664">
        <w:rPr>
          <w:spacing w:val="5"/>
          <w:kern w:val="1"/>
        </w:rPr>
        <w:t xml:space="preserve">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Set “TrueType Font” to be “Download as </w:t>
      </w:r>
      <w:proofErr w:type="spellStart"/>
      <w:r w:rsidRPr="00DB0664">
        <w:rPr>
          <w:spacing w:val="5"/>
          <w:kern w:val="1"/>
        </w:rPr>
        <w:t>Softfont</w:t>
      </w:r>
      <w:proofErr w:type="spellEnd"/>
      <w:r w:rsidRPr="00DB0664">
        <w:rPr>
          <w:spacing w:val="5"/>
          <w:kern w:val="1"/>
        </w:rPr>
        <w: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If your file contains Type 3 fonts or </w:t>
      </w:r>
      <w:proofErr w:type="spellStart"/>
      <w:r>
        <w:rPr>
          <w:spacing w:val="5"/>
          <w:kern w:val="1"/>
        </w:rPr>
        <w:t>non embedded</w:t>
      </w:r>
      <w:proofErr w:type="spellEnd"/>
      <w:r>
        <w:rPr>
          <w:spacing w:val="5"/>
          <w:kern w:val="1"/>
        </w:rPr>
        <w:t xml:space="preserve">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spacing w:val="5"/>
          <w:kern w:val="1"/>
        </w:rPr>
        <w:t xml:space="preserve"> from the </w:t>
      </w:r>
      <w:proofErr w:type="spellStart"/>
      <w:r>
        <w:rPr>
          <w:spacing w:val="5"/>
          <w:kern w:val="1"/>
        </w:rPr>
        <w:t>graphicx</w:t>
      </w:r>
      <w:proofErr w:type="spellEnd"/>
      <w:r>
        <w:rPr>
          <w:spacing w:val="5"/>
          <w:kern w:val="1"/>
        </w:rPr>
        <w:t xml:space="preserve">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dvips</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spellStart"/>
      <w:proofErr w:type="gramEnd"/>
      <w:r>
        <w:rPr>
          <w:rFonts w:ascii="Courier New" w:hAnsi="Courier New" w:cs="Courier New"/>
          <w:spacing w:val="5"/>
          <w:kern w:val="1"/>
        </w:rPr>
        <w:t>myfile.eps</w:t>
      </w:r>
      <w:proofErr w:type="spellEnd"/>
      <w:r>
        <w:rPr>
          <w:rFonts w:ascii="Courier New" w:hAnsi="Courier New" w:cs="Courier New"/>
          <w:spacing w:val="5"/>
          <w:kern w:val="1"/>
        </w:rPr>
        <w:t>}</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usepackage</w:t>
      </w:r>
      <w:proofErr w:type="spellEnd"/>
      <w:r>
        <w:rPr>
          <w:rFonts w:ascii="Courier New" w:hAnsi="Courier New" w:cs="Courier New"/>
          <w:spacing w:val="5"/>
          <w:kern w:val="1"/>
        </w:rPr>
        <w:t>[</w:t>
      </w:r>
      <w:proofErr w:type="spellStart"/>
      <w:r>
        <w:rPr>
          <w:rFonts w:ascii="Courier New" w:hAnsi="Courier New" w:cs="Courier New"/>
          <w:spacing w:val="5"/>
          <w:kern w:val="1"/>
        </w:rPr>
        <w:t>pdftex</w:t>
      </w:r>
      <w:proofErr w:type="spellEnd"/>
      <w:r>
        <w:rPr>
          <w:rFonts w:ascii="Courier New" w:hAnsi="Courier New" w:cs="Courier New"/>
          <w:spacing w:val="5"/>
          <w:kern w:val="1"/>
        </w:rPr>
        <w:t>]{</w:t>
      </w:r>
      <w:proofErr w:type="spellStart"/>
      <w:r>
        <w:rPr>
          <w:rFonts w:ascii="Courier New" w:hAnsi="Courier New" w:cs="Courier New"/>
          <w:spacing w:val="5"/>
          <w:kern w:val="1"/>
        </w:rPr>
        <w:t>graphicx</w:t>
      </w:r>
      <w:proofErr w:type="spellEnd"/>
      <w:r>
        <w:rPr>
          <w:rFonts w:ascii="Courier New" w:hAnsi="Courier New" w:cs="Courier New"/>
          <w:spacing w:val="5"/>
          <w:kern w:val="1"/>
        </w:rPr>
        <w:t>}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w:t>
      </w:r>
      <w:proofErr w:type="spellStart"/>
      <w:r>
        <w:rPr>
          <w:rFonts w:ascii="Courier New" w:hAnsi="Courier New" w:cs="Courier New"/>
          <w:spacing w:val="5"/>
          <w:kern w:val="1"/>
        </w:rPr>
        <w:t>includegraphics</w:t>
      </w:r>
      <w:proofErr w:type="spellEnd"/>
      <w:r>
        <w:rPr>
          <w:rFonts w:ascii="Courier New" w:hAnsi="Courier New" w:cs="Courier New"/>
          <w:spacing w:val="5"/>
          <w:kern w:val="1"/>
        </w:rPr>
        <w:t>[width=0.8\</w:t>
      </w:r>
      <w:proofErr w:type="gramStart"/>
      <w:r>
        <w:rPr>
          <w:rFonts w:ascii="Courier New" w:hAnsi="Courier New" w:cs="Courier New"/>
          <w:spacing w:val="5"/>
          <w:kern w:val="1"/>
        </w:rPr>
        <w:t>linewidth]{</w:t>
      </w:r>
      <w:proofErr w:type="gramEnd"/>
      <w:r>
        <w:rPr>
          <w:rFonts w:ascii="Courier New" w:hAnsi="Courier New" w:cs="Courier New"/>
          <w:spacing w:val="5"/>
          <w:kern w:val="1"/>
        </w:rPr>
        <w:t>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12011E">
      <w:pgSz w:w="12240" w:h="15840"/>
      <w:pgMar w:top="1440" w:right="2160" w:bottom="1440" w:left="2160" w:header="720" w:footer="720" w:gutter="0"/>
      <w:lnNumType w:countBy="1" w:restart="continuous"/>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F61DE8" w14:textId="77777777" w:rsidR="00F31BE2" w:rsidRDefault="00F31BE2" w:rsidP="00D1346A">
      <w:r>
        <w:separator/>
      </w:r>
    </w:p>
  </w:endnote>
  <w:endnote w:type="continuationSeparator" w:id="0">
    <w:p w14:paraId="55526F20" w14:textId="77777777" w:rsidR="00F31BE2" w:rsidRDefault="00F31BE2" w:rsidP="00D13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Bold">
    <w:panose1 w:val="020706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DEA57" w14:textId="77777777" w:rsidR="00F31BE2" w:rsidRDefault="00F31BE2" w:rsidP="00D1346A">
      <w:r>
        <w:separator/>
      </w:r>
    </w:p>
  </w:footnote>
  <w:footnote w:type="continuationSeparator" w:id="0">
    <w:p w14:paraId="65FD3642" w14:textId="77777777" w:rsidR="00F31BE2" w:rsidRDefault="00F31BE2" w:rsidP="00D134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8"/>
  </w:num>
  <w:num w:numId="6">
    <w:abstractNumId w:val="10"/>
  </w:num>
  <w:num w:numId="7">
    <w:abstractNumId w:val="6"/>
  </w:num>
  <w:num w:numId="8">
    <w:abstractNumId w:val="4"/>
  </w:num>
  <w:num w:numId="9">
    <w:abstractNumId w:val="9"/>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446EB"/>
    <w:rsid w:val="00057925"/>
    <w:rsid w:val="000A3CDC"/>
    <w:rsid w:val="0012011E"/>
    <w:rsid w:val="00192EBB"/>
    <w:rsid w:val="002D0824"/>
    <w:rsid w:val="00436A68"/>
    <w:rsid w:val="007770F4"/>
    <w:rsid w:val="008055A9"/>
    <w:rsid w:val="008304B0"/>
    <w:rsid w:val="008818E3"/>
    <w:rsid w:val="008C195B"/>
    <w:rsid w:val="008E07FA"/>
    <w:rsid w:val="009103BF"/>
    <w:rsid w:val="0096484C"/>
    <w:rsid w:val="009854BA"/>
    <w:rsid w:val="009A6637"/>
    <w:rsid w:val="00A667B5"/>
    <w:rsid w:val="00AB3F16"/>
    <w:rsid w:val="00BC1C8D"/>
    <w:rsid w:val="00C05973"/>
    <w:rsid w:val="00C33366"/>
    <w:rsid w:val="00C71ADE"/>
    <w:rsid w:val="00CB60F5"/>
    <w:rsid w:val="00CD4CC7"/>
    <w:rsid w:val="00CE439F"/>
    <w:rsid w:val="00D1346A"/>
    <w:rsid w:val="00D46840"/>
    <w:rsid w:val="00DB0664"/>
    <w:rsid w:val="00DF6C08"/>
    <w:rsid w:val="00E31A19"/>
    <w:rsid w:val="00ED4DB4"/>
    <w:rsid w:val="00F160FC"/>
    <w:rsid w:val="00F31BE2"/>
    <w:rsid w:val="00F46E00"/>
    <w:rsid w:val="00F47EA6"/>
    <w:rsid w:val="00F927A2"/>
    <w:rsid w:val="00FE2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C849A956-80BF-BB42-816E-4022A527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31A19"/>
    <w:rPr>
      <w:color w:val="605E5C"/>
      <w:shd w:val="clear" w:color="auto" w:fill="E1DFDD"/>
    </w:rPr>
  </w:style>
  <w:style w:type="paragraph" w:styleId="a7">
    <w:name w:val="header"/>
    <w:basedOn w:val="a"/>
    <w:link w:val="a8"/>
    <w:uiPriority w:val="99"/>
    <w:unhideWhenUsed/>
    <w:rsid w:val="00D1346A"/>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1346A"/>
    <w:rPr>
      <w:sz w:val="18"/>
      <w:szCs w:val="18"/>
    </w:rPr>
  </w:style>
  <w:style w:type="paragraph" w:styleId="a9">
    <w:name w:val="footer"/>
    <w:basedOn w:val="a"/>
    <w:link w:val="aa"/>
    <w:uiPriority w:val="99"/>
    <w:unhideWhenUsed/>
    <w:rsid w:val="00D1346A"/>
    <w:pPr>
      <w:tabs>
        <w:tab w:val="center" w:pos="4153"/>
        <w:tab w:val="right" w:pos="8306"/>
      </w:tabs>
      <w:snapToGrid w:val="0"/>
    </w:pPr>
    <w:rPr>
      <w:sz w:val="18"/>
      <w:szCs w:val="18"/>
    </w:rPr>
  </w:style>
  <w:style w:type="character" w:customStyle="1" w:styleId="aa">
    <w:name w:val="页脚 字符"/>
    <w:basedOn w:val="a0"/>
    <w:link w:val="a9"/>
    <w:uiPriority w:val="99"/>
    <w:rsid w:val="00D134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dobe.com/support/downloads/detail.jsp?ftpID=20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2574</Words>
  <Characters>14678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ga58gep</cp:lastModifiedBy>
  <cp:revision>13</cp:revision>
  <dcterms:created xsi:type="dcterms:W3CDTF">2012-03-12T18:28:00Z</dcterms:created>
  <dcterms:modified xsi:type="dcterms:W3CDTF">2020-01-21T03:14:00Z</dcterms:modified>
</cp:coreProperties>
</file>